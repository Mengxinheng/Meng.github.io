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rPr>
      </w:pPr>
      <w:r>
        <w:rPr>
          <w:rFonts w:hint="eastAsia"/>
        </w:rPr>
        <w:t xml:space="preserve">            </w:t>
      </w:r>
    </w:p>
    <w:p>
      <w:pPr>
        <w:jc w:val="center"/>
        <w:rPr>
          <w:rFonts w:hint="eastAsia" w:ascii="隶书" w:eastAsia="隶书"/>
          <w:sz w:val="72"/>
          <w:szCs w:val="72"/>
        </w:rPr>
      </w:pPr>
      <w:r>
        <w:rPr>
          <w:rFonts w:ascii="隶书" w:eastAsia="隶书"/>
          <w:sz w:val="72"/>
          <w:szCs w:val="72"/>
        </w:rPr>
        <w:pict>
          <v:shape id="Object 2" o:spid="_x0000_s1027" o:spt="75" type="#_x0000_t75" style="position:absolute;left:0pt;margin-left:101.8pt;margin-top:18pt;height:47.35pt;width:304.5pt;z-index:251660288;mso-width-relative:page;mso-height-relative:page;" o:ole="t" filled="f" o:preferrelative="t" stroked="f" coordsize="21600,21600">
            <v:path/>
            <v:fill on="f" focussize="0,0"/>
            <v:stroke on="f" joinstyle="miter"/>
            <v:imagedata r:id="rId5" o:title=""/>
            <o:lock v:ext="edit" aspectratio="t"/>
          </v:shape>
          <o:OLEObject Type="Embed" ProgID="" ShapeID="Object 2" DrawAspect="Content" ObjectID="_1468075725" r:id="rId4">
            <o:LockedField>false</o:LockedField>
          </o:OLEObject>
        </w:pict>
      </w:r>
      <w:r>
        <w:rPr>
          <w:rFonts w:ascii="隶书" w:eastAsia="隶书"/>
          <w:sz w:val="72"/>
          <w:szCs w:val="72"/>
        </w:rPr>
        <w:pict>
          <v:shape id="Object 3" o:spid="_x0000_s1026" o:spt="75" type="#_x0000_t75" style="position:absolute;left:0pt;margin-left:33.3pt;margin-top:8.4pt;height:57.75pt;width:57.75pt;z-index:251659264;mso-width-relative:page;mso-height-relative:page;" o:ole="t" filled="f" o:preferrelative="t" stroked="f" coordsize="21600,21600">
            <v:path/>
            <v:fill on="f" focussize="0,0"/>
            <v:stroke on="f" joinstyle="miter"/>
            <v:imagedata r:id="rId7" o:title=""/>
            <o:lock v:ext="edit" aspectratio="t"/>
          </v:shape>
          <o:OLEObject Type="Embed" ProgID="" ShapeID="Object 3" DrawAspect="Content" ObjectID="_1468075726" r:id="rId6">
            <o:LockedField>false</o:LockedField>
          </o:OLEObject>
        </w:pict>
      </w:r>
    </w:p>
    <w:p>
      <w:pPr>
        <w:spacing w:line="0" w:lineRule="atLeast"/>
        <w:jc w:val="center"/>
        <w:rPr>
          <w:rFonts w:hint="eastAsia" w:ascii="华文行楷" w:eastAsia="华文行楷"/>
          <w:b/>
          <w:szCs w:val="21"/>
        </w:rPr>
      </w:pPr>
      <w:r>
        <w:rPr>
          <w:rFonts w:hint="eastAsia" w:ascii="华文行楷" w:eastAsia="华文行楷"/>
          <w:b/>
          <w:szCs w:val="21"/>
        </w:rPr>
        <w:t xml:space="preserve"> </w:t>
      </w:r>
    </w:p>
    <w:p>
      <w:pPr>
        <w:snapToGrid w:val="0"/>
        <w:rPr>
          <w:rFonts w:hint="eastAsia" w:ascii="宋体" w:hAnsi="宋体"/>
          <w:sz w:val="24"/>
          <w:u w:val="single"/>
        </w:rPr>
      </w:pPr>
      <w:r>
        <w:rPr>
          <w:rFonts w:hint="eastAsia" w:ascii="宋体" w:hAnsi="宋体"/>
          <w:sz w:val="24"/>
          <w:u w:val="single"/>
        </w:rPr>
        <w:t xml:space="preserve">                                                                             </w:t>
      </w:r>
    </w:p>
    <w:p>
      <w:pPr>
        <w:spacing w:line="0" w:lineRule="atLeast"/>
        <w:jc w:val="center"/>
        <w:rPr>
          <w:rFonts w:hint="eastAsia" w:ascii="MS PGothic" w:hAnsi="MS PGothic" w:cs="Courier New"/>
          <w:b/>
          <w:szCs w:val="21"/>
        </w:rPr>
      </w:pPr>
    </w:p>
    <w:p>
      <w:pPr>
        <w:spacing w:line="0" w:lineRule="atLeast"/>
        <w:jc w:val="center"/>
        <w:rPr>
          <w:rFonts w:eastAsia="MS PGothic"/>
          <w:b/>
          <w:sz w:val="36"/>
          <w:szCs w:val="36"/>
        </w:rPr>
      </w:pPr>
      <w:r>
        <w:rPr>
          <w:rFonts w:eastAsia="MS PGothic"/>
          <w:b/>
          <w:sz w:val="36"/>
          <w:szCs w:val="36"/>
        </w:rPr>
        <w:t>F</w:t>
      </w:r>
      <w:r>
        <w:rPr>
          <w:b/>
          <w:sz w:val="36"/>
          <w:szCs w:val="36"/>
        </w:rPr>
        <w:t>oshan</w:t>
      </w:r>
      <w:r>
        <w:rPr>
          <w:rFonts w:eastAsia="MS PGothic"/>
          <w:b/>
          <w:sz w:val="36"/>
          <w:szCs w:val="36"/>
        </w:rPr>
        <w:t xml:space="preserve"> U</w:t>
      </w:r>
      <w:r>
        <w:rPr>
          <w:b/>
          <w:sz w:val="36"/>
          <w:szCs w:val="36"/>
        </w:rPr>
        <w:t>niversity</w:t>
      </w:r>
    </w:p>
    <w:p>
      <w:pPr>
        <w:spacing w:line="0" w:lineRule="atLeast"/>
        <w:jc w:val="center"/>
        <w:rPr>
          <w:rFonts w:hint="eastAsia" w:ascii="Palatino Linotype" w:hAnsi="Palatino Linotype" w:eastAsia="隶书"/>
          <w:b/>
          <w:sz w:val="36"/>
          <w:szCs w:val="36"/>
        </w:rPr>
      </w:pPr>
    </w:p>
    <w:p>
      <w:pPr>
        <w:spacing w:line="0" w:lineRule="atLeast"/>
        <w:jc w:val="center"/>
        <w:rPr>
          <w:rFonts w:hint="eastAsia" w:ascii="Palatino Linotype" w:hAnsi="Palatino Linotype" w:eastAsia="隶书"/>
          <w:b/>
          <w:sz w:val="36"/>
          <w:szCs w:val="36"/>
        </w:rPr>
      </w:pPr>
    </w:p>
    <w:p>
      <w:pPr>
        <w:spacing w:line="0" w:lineRule="atLeast"/>
        <w:jc w:val="center"/>
        <w:rPr>
          <w:rFonts w:hint="eastAsia" w:ascii="Palatino Linotype" w:hAnsi="Palatino Linotype" w:eastAsia="隶书"/>
          <w:b/>
          <w:sz w:val="36"/>
          <w:szCs w:val="36"/>
        </w:rPr>
      </w:pPr>
    </w:p>
    <w:p>
      <w:pPr>
        <w:jc w:val="center"/>
        <w:rPr>
          <w:rFonts w:hint="eastAsia" w:ascii="黑体" w:eastAsia="黑体"/>
          <w:b/>
          <w:szCs w:val="21"/>
        </w:rPr>
      </w:pPr>
      <w:r>
        <w:rPr>
          <w:rFonts w:hint="eastAsia" w:ascii="黑体" w:eastAsia="黑体"/>
          <w:b/>
          <w:sz w:val="52"/>
          <w:szCs w:val="52"/>
        </w:rPr>
        <w:t>课程</w:t>
      </w:r>
      <w:r>
        <w:rPr>
          <w:rFonts w:ascii="黑体" w:eastAsia="黑体"/>
          <w:b/>
          <w:sz w:val="52"/>
          <w:szCs w:val="52"/>
        </w:rPr>
        <w:t>设计</w:t>
      </w:r>
    </w:p>
    <w:p>
      <w:pPr>
        <w:jc w:val="center"/>
        <w:rPr>
          <w:rFonts w:hint="eastAsia" w:ascii="宋体" w:hAnsi="宋体"/>
          <w:szCs w:val="21"/>
        </w:rPr>
      </w:pPr>
      <w:r>
        <w:rPr>
          <w:rFonts w:hint="eastAsia" w:ascii="宋体" w:hAnsi="宋体"/>
          <w:szCs w:val="21"/>
        </w:rPr>
        <w:t xml:space="preserve">                                              </w:t>
      </w:r>
    </w:p>
    <w:p>
      <w:pPr>
        <w:rPr>
          <w:rFonts w:hint="eastAsia"/>
        </w:rPr>
      </w:pPr>
    </w:p>
    <w:p>
      <w:pPr>
        <w:rPr>
          <w:rFonts w:hint="eastAsia"/>
        </w:rPr>
      </w:pPr>
    </w:p>
    <w:p>
      <w:pPr>
        <w:spacing w:line="360" w:lineRule="auto"/>
        <w:rPr>
          <w:rFonts w:hint="eastAsia"/>
          <w:sz w:val="28"/>
          <w:szCs w:val="28"/>
        </w:rPr>
      </w:pPr>
    </w:p>
    <w:p>
      <w:pPr>
        <w:spacing w:line="360" w:lineRule="auto"/>
        <w:ind w:firstLine="1054" w:firstLineChars="350"/>
        <w:rPr>
          <w:rFonts w:hint="eastAsia" w:ascii="宋体" w:hAnsi="宋体"/>
          <w:sz w:val="30"/>
          <w:szCs w:val="30"/>
        </w:rPr>
      </w:pPr>
      <w:r>
        <w:rPr>
          <w:rFonts w:hint="eastAsia"/>
          <w:b/>
          <w:sz w:val="30"/>
          <w:szCs w:val="30"/>
        </w:rPr>
        <w:t>学    院：</w:t>
      </w:r>
      <w:r>
        <w:rPr>
          <w:rFonts w:hint="eastAsia" w:ascii="宋体" w:hAnsi="宋体"/>
          <w:sz w:val="30"/>
          <w:szCs w:val="30"/>
          <w:u w:val="single"/>
        </w:rPr>
        <w:t xml:space="preserve">   </w:t>
      </w:r>
      <w:r>
        <w:rPr>
          <w:rFonts w:hint="eastAsia" w:ascii="宋体" w:hAnsi="宋体"/>
          <w:b/>
          <w:sz w:val="30"/>
          <w:szCs w:val="30"/>
          <w:u w:val="single"/>
        </w:rPr>
        <w:t xml:space="preserve"> </w:t>
      </w:r>
      <w:r>
        <w:rPr>
          <w:rFonts w:hint="eastAsia" w:ascii="宋体" w:hAnsi="宋体"/>
          <w:b w:val="0"/>
          <w:bCs/>
          <w:sz w:val="30"/>
          <w:szCs w:val="30"/>
          <w:u w:val="single"/>
        </w:rPr>
        <w:t>电子信息工程学院</w:t>
      </w:r>
      <w:r>
        <w:rPr>
          <w:rFonts w:hint="eastAsia" w:ascii="宋体" w:hAnsi="宋体"/>
          <w:b/>
          <w:sz w:val="30"/>
          <w:szCs w:val="30"/>
          <w:u w:val="single"/>
        </w:rPr>
        <w:t xml:space="preserve">          </w:t>
      </w:r>
      <w:r>
        <w:rPr>
          <w:rFonts w:hint="eastAsia" w:ascii="宋体" w:hAnsi="宋体"/>
          <w:sz w:val="30"/>
          <w:szCs w:val="30"/>
          <w:u w:val="single"/>
        </w:rPr>
        <w:t xml:space="preserve">            </w:t>
      </w:r>
    </w:p>
    <w:p>
      <w:pPr>
        <w:spacing w:line="360" w:lineRule="auto"/>
        <w:ind w:firstLine="1054" w:firstLineChars="350"/>
        <w:rPr>
          <w:rFonts w:hint="eastAsia"/>
          <w:sz w:val="30"/>
          <w:szCs w:val="30"/>
          <w:u w:val="single"/>
        </w:rPr>
      </w:pPr>
      <w:r>
        <w:rPr>
          <w:rFonts w:hint="eastAsia"/>
          <w:b/>
          <w:sz w:val="30"/>
          <w:szCs w:val="30"/>
        </w:rPr>
        <w:t>专    业：</w:t>
      </w:r>
      <w:r>
        <w:rPr>
          <w:rFonts w:hint="eastAsia" w:ascii="宋体" w:hAnsi="宋体"/>
          <w:sz w:val="30"/>
          <w:szCs w:val="30"/>
          <w:u w:val="single"/>
        </w:rPr>
        <w:t xml:space="preserve">     </w:t>
      </w:r>
      <w:r>
        <w:rPr>
          <w:rFonts w:ascii="宋体" w:hAnsi="宋体"/>
          <w:sz w:val="30"/>
          <w:szCs w:val="30"/>
          <w:u w:val="single"/>
        </w:rPr>
        <w:t>16</w:t>
      </w:r>
      <w:r>
        <w:rPr>
          <w:rFonts w:hint="eastAsia" w:ascii="宋体" w:hAnsi="宋体"/>
          <w:sz w:val="30"/>
          <w:szCs w:val="30"/>
          <w:u w:val="single"/>
        </w:rPr>
        <w:t xml:space="preserve">网络工程3                     </w:t>
      </w:r>
    </w:p>
    <w:p>
      <w:pPr>
        <w:spacing w:line="360" w:lineRule="auto"/>
        <w:ind w:firstLine="1054" w:firstLineChars="350"/>
        <w:rPr>
          <w:rFonts w:hint="eastAsia"/>
          <w:sz w:val="30"/>
          <w:szCs w:val="30"/>
          <w:u w:val="single"/>
        </w:rPr>
      </w:pPr>
      <w:r>
        <w:rPr>
          <w:rFonts w:hint="eastAsia"/>
          <w:b/>
          <w:sz w:val="30"/>
          <w:szCs w:val="30"/>
        </w:rPr>
        <w:t>学    号：</w:t>
      </w:r>
      <w:r>
        <w:rPr>
          <w:rFonts w:hint="eastAsia" w:ascii="宋体" w:hAnsi="宋体"/>
          <w:sz w:val="30"/>
          <w:szCs w:val="30"/>
          <w:u w:val="single"/>
        </w:rPr>
        <w:t xml:space="preserve">     20160390332                     </w:t>
      </w:r>
    </w:p>
    <w:p>
      <w:pPr>
        <w:spacing w:line="360" w:lineRule="auto"/>
        <w:ind w:firstLine="1054" w:firstLineChars="350"/>
        <w:rPr>
          <w:rFonts w:hint="eastAsia"/>
          <w:sz w:val="30"/>
          <w:szCs w:val="30"/>
          <w:u w:val="single"/>
        </w:rPr>
      </w:pPr>
      <w:r>
        <w:rPr>
          <w:rFonts w:hint="eastAsia"/>
          <w:b/>
          <w:sz w:val="30"/>
          <w:szCs w:val="30"/>
        </w:rPr>
        <w:t>学生姓名：</w:t>
      </w:r>
      <w:r>
        <w:rPr>
          <w:rFonts w:hint="eastAsia" w:ascii="宋体" w:hAnsi="宋体"/>
          <w:sz w:val="30"/>
          <w:szCs w:val="30"/>
          <w:u w:val="single"/>
        </w:rPr>
        <w:t xml:space="preserve">     蒙信亨                  </w:t>
      </w:r>
      <w:r>
        <w:rPr>
          <w:rFonts w:ascii="宋体" w:hAnsi="宋体"/>
          <w:sz w:val="30"/>
          <w:szCs w:val="30"/>
          <w:u w:val="single"/>
        </w:rPr>
        <w:t xml:space="preserve">     </w:t>
      </w:r>
      <w:r>
        <w:rPr>
          <w:rFonts w:hint="eastAsia" w:ascii="宋体" w:hAnsi="宋体"/>
          <w:sz w:val="30"/>
          <w:szCs w:val="30"/>
          <w:u w:val="single"/>
        </w:rPr>
        <w:t xml:space="preserve">   </w:t>
      </w:r>
    </w:p>
    <w:p>
      <w:pPr>
        <w:spacing w:line="360" w:lineRule="auto"/>
        <w:ind w:firstLine="1494" w:firstLineChars="496"/>
        <w:rPr>
          <w:rFonts w:hint="eastAsia"/>
          <w:b/>
          <w:sz w:val="30"/>
          <w:szCs w:val="30"/>
          <w:u w:val="single"/>
        </w:rPr>
      </w:pPr>
    </w:p>
    <w:p>
      <w:pPr>
        <w:spacing w:line="0" w:lineRule="atLeast"/>
        <w:ind w:firstLine="1494" w:firstLineChars="496"/>
        <w:rPr>
          <w:rFonts w:hint="eastAsia"/>
          <w:b/>
          <w:sz w:val="30"/>
          <w:szCs w:val="30"/>
        </w:rPr>
      </w:pPr>
    </w:p>
    <w:p>
      <w:pPr>
        <w:rPr>
          <w:rFonts w:hint="eastAsia"/>
          <w:sz w:val="28"/>
          <w:szCs w:val="28"/>
        </w:rPr>
      </w:pPr>
    </w:p>
    <w:p>
      <w:pPr>
        <w:rPr>
          <w:rFonts w:hint="eastAsia"/>
          <w:b/>
          <w:sz w:val="28"/>
          <w:szCs w:val="28"/>
        </w:rPr>
      </w:pPr>
    </w:p>
    <w:p>
      <w:pPr>
        <w:jc w:val="center"/>
        <w:rPr>
          <w:rFonts w:hint="eastAsia"/>
          <w:b/>
          <w:sz w:val="28"/>
          <w:szCs w:val="28"/>
        </w:rPr>
      </w:pPr>
    </w:p>
    <w:p>
      <w:pPr>
        <w:rPr>
          <w:rFonts w:hint="eastAsia"/>
          <w:b/>
          <w:sz w:val="28"/>
          <w:szCs w:val="28"/>
        </w:rPr>
      </w:pPr>
    </w:p>
    <w:p>
      <w:pPr>
        <w:jc w:val="center"/>
        <w:rPr>
          <w:rFonts w:hint="eastAsia"/>
          <w:b/>
          <w:sz w:val="28"/>
          <w:szCs w:val="28"/>
        </w:rPr>
      </w:pPr>
      <w:r>
        <w:rPr>
          <w:rFonts w:hint="eastAsia"/>
          <w:b/>
          <w:sz w:val="28"/>
          <w:szCs w:val="28"/>
        </w:rPr>
        <w:t>2019  年  1 月</w:t>
      </w:r>
    </w:p>
    <w:p/>
    <w:p/>
    <w:p>
      <w:pPr>
        <w:jc w:val="center"/>
        <w:rPr>
          <w:rFonts w:ascii="宋体" w:hAnsi="宋体"/>
          <w:sz w:val="48"/>
        </w:rPr>
      </w:pPr>
      <w:r>
        <w:rPr>
          <w:rFonts w:ascii="宋体" w:hAnsi="宋体"/>
          <w:sz w:val="48"/>
        </w:rPr>
        <w:drawing>
          <wp:inline distT="0" distB="0" distL="0" distR="0">
            <wp:extent cx="2457450" cy="361950"/>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57450" cy="361950"/>
                    </a:xfrm>
                    <a:prstGeom prst="rect">
                      <a:avLst/>
                    </a:prstGeom>
                    <a:noFill/>
                    <a:ln>
                      <a:noFill/>
                    </a:ln>
                  </pic:spPr>
                </pic:pic>
              </a:graphicData>
            </a:graphic>
          </wp:inline>
        </w:drawing>
      </w:r>
    </w:p>
    <w:p>
      <w:pPr>
        <w:jc w:val="center"/>
        <w:rPr>
          <w:rFonts w:ascii="宋体" w:hAnsi="宋体"/>
          <w:sz w:val="48"/>
        </w:rPr>
      </w:pPr>
      <w:r>
        <w:rPr>
          <w:rFonts w:hint="eastAsia" w:ascii="宋体" w:hAnsi="宋体"/>
          <w:sz w:val="48"/>
        </w:rPr>
        <w:t>课程设计任务书</w:t>
      </w:r>
    </w:p>
    <w:p>
      <w:pPr>
        <w:spacing w:before="156" w:beforeLines="50" w:after="156" w:afterLines="50" w:line="360" w:lineRule="auto"/>
        <w:ind w:firstLine="360" w:firstLineChars="150"/>
        <w:rPr>
          <w:rFonts w:ascii="宋体" w:hAnsi="宋体"/>
          <w:sz w:val="24"/>
        </w:rPr>
      </w:pPr>
      <w:r>
        <w:rPr>
          <w:rFonts w:hint="eastAsia" w:ascii="宋体" w:hAnsi="宋体"/>
          <w:sz w:val="24"/>
          <w:u w:val="single"/>
        </w:rPr>
        <w:t xml:space="preserve">  网络</w:t>
      </w:r>
      <w:r>
        <w:rPr>
          <w:rFonts w:ascii="宋体" w:hAnsi="宋体"/>
          <w:sz w:val="24"/>
          <w:u w:val="single"/>
        </w:rPr>
        <w:t>工程</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4"/>
          <w:u w:val="single"/>
          <w:lang w:val="en-US" w:eastAsia="zh-CN"/>
        </w:rPr>
        <w:t>16网络工程</w:t>
      </w:r>
      <w:r>
        <w:rPr>
          <w:rFonts w:hint="eastAsia" w:ascii="宋体" w:hAnsi="宋体"/>
          <w:sz w:val="24"/>
          <w:u w:val="single"/>
        </w:rPr>
        <w:t xml:space="preserve">    </w:t>
      </w:r>
      <w:r>
        <w:rPr>
          <w:rFonts w:hint="eastAsia" w:ascii="宋体" w:hAnsi="宋体"/>
          <w:sz w:val="24"/>
        </w:rPr>
        <w:t>级</w:t>
      </w:r>
      <w:r>
        <w:rPr>
          <w:rFonts w:hint="eastAsia" w:ascii="宋体" w:hAnsi="宋体"/>
          <w:sz w:val="24"/>
          <w:u w:val="single"/>
        </w:rPr>
        <w:t xml:space="preserve">   </w:t>
      </w:r>
      <w:r>
        <w:rPr>
          <w:rFonts w:hint="eastAsia" w:ascii="宋体" w:hAnsi="宋体"/>
          <w:sz w:val="24"/>
          <w:u w:val="single"/>
          <w:lang w:val="en-US" w:eastAsia="zh-CN"/>
        </w:rPr>
        <w:t>3</w:t>
      </w:r>
      <w:r>
        <w:rPr>
          <w:rFonts w:hint="eastAsia" w:ascii="宋体" w:hAnsi="宋体"/>
          <w:sz w:val="24"/>
          <w:u w:val="single"/>
        </w:rPr>
        <w:t xml:space="preserve">    </w:t>
      </w:r>
      <w:r>
        <w:rPr>
          <w:rFonts w:hint="eastAsia" w:ascii="宋体" w:hAnsi="宋体"/>
          <w:sz w:val="24"/>
        </w:rPr>
        <w:t>班</w:t>
      </w:r>
      <w:r>
        <w:rPr>
          <w:rFonts w:hint="eastAsia" w:ascii="宋体" w:hAnsi="宋体"/>
          <w:sz w:val="24"/>
          <w:u w:val="single"/>
        </w:rPr>
        <w:t xml:space="preserve">  </w:t>
      </w:r>
      <w:r>
        <w:rPr>
          <w:rFonts w:hint="eastAsia" w:ascii="宋体" w:hAnsi="宋体"/>
          <w:sz w:val="24"/>
          <w:u w:val="single"/>
          <w:lang w:val="en-US" w:eastAsia="zh-CN"/>
        </w:rPr>
        <w:t>蒙信亨</w:t>
      </w:r>
      <w:r>
        <w:rPr>
          <w:rFonts w:hint="eastAsia" w:ascii="宋体" w:hAnsi="宋体"/>
          <w:sz w:val="24"/>
          <w:u w:val="single"/>
        </w:rPr>
        <w:t xml:space="preserve">  </w:t>
      </w:r>
      <w:bookmarkStart w:id="0" w:name="_GoBack"/>
      <w:bookmarkEnd w:id="0"/>
      <w:r>
        <w:rPr>
          <w:rFonts w:hint="eastAsia" w:ascii="宋体" w:hAnsi="宋体"/>
          <w:sz w:val="24"/>
          <w:u w:val="single"/>
        </w:rPr>
        <w:t xml:space="preserve">         </w:t>
      </w:r>
      <w:r>
        <w:rPr>
          <w:rFonts w:hint="eastAsia" w:ascii="宋体" w:hAnsi="宋体"/>
          <w:sz w:val="24"/>
        </w:rPr>
        <w:t xml:space="preserve"> </w:t>
      </w:r>
    </w:p>
    <w:p>
      <w:pPr>
        <w:spacing w:before="156" w:beforeLines="50" w:after="156" w:afterLines="50" w:line="360" w:lineRule="auto"/>
        <w:ind w:firstLine="2400"/>
        <w:rPr>
          <w:rFonts w:ascii="宋体" w:hAnsi="宋体"/>
          <w:b/>
          <w:bCs/>
        </w:rPr>
      </w:pPr>
    </w:p>
    <w:p>
      <w:pPr>
        <w:pStyle w:val="6"/>
        <w:numPr>
          <w:ilvl w:val="0"/>
          <w:numId w:val="1"/>
        </w:numPr>
        <w:spacing w:line="360" w:lineRule="auto"/>
        <w:ind w:left="200" w:leftChars="100"/>
        <w:rPr>
          <w:rFonts w:ascii="宋体" w:hAnsi="宋体"/>
          <w:b/>
          <w:bCs/>
          <w:u w:val="single"/>
        </w:rPr>
      </w:pPr>
      <w:r>
        <w:rPr>
          <w:rFonts w:hint="eastAsia" w:ascii="宋体" w:hAnsi="宋体"/>
          <w:b/>
          <w:bCs/>
        </w:rPr>
        <w:t>设计题目：</w:t>
      </w:r>
      <w:r>
        <w:rPr>
          <w:rFonts w:hint="eastAsia" w:ascii="宋体" w:hAnsi="宋体"/>
          <w:b/>
          <w:bCs/>
          <w:u w:val="single"/>
        </w:rPr>
        <w:t>操作系统图形显示程序接口设计</w:t>
      </w:r>
    </w:p>
    <w:p>
      <w:pPr>
        <w:pStyle w:val="6"/>
        <w:spacing w:line="360" w:lineRule="auto"/>
        <w:ind w:left="200" w:leftChars="100"/>
        <w:rPr>
          <w:rFonts w:ascii="宋体" w:hAnsi="宋体"/>
          <w:b/>
          <w:bCs/>
          <w:u w:val="single"/>
        </w:rPr>
      </w:pPr>
    </w:p>
    <w:p>
      <w:pPr>
        <w:pStyle w:val="6"/>
        <w:numPr>
          <w:ilvl w:val="0"/>
          <w:numId w:val="1"/>
        </w:numPr>
        <w:spacing w:line="360" w:lineRule="auto"/>
        <w:ind w:left="200" w:leftChars="100"/>
        <w:rPr>
          <w:rFonts w:ascii="宋体" w:hAnsi="宋体"/>
          <w:b/>
          <w:bCs/>
          <w:szCs w:val="24"/>
        </w:rPr>
      </w:pPr>
      <w:r>
        <w:rPr>
          <w:rFonts w:hint="eastAsia" w:ascii="宋体" w:hAnsi="宋体"/>
          <w:b/>
          <w:bCs/>
          <w:szCs w:val="24"/>
        </w:rPr>
        <w:t>主要内容：</w:t>
      </w:r>
    </w:p>
    <w:p>
      <w:pPr>
        <w:snapToGrid w:val="0"/>
        <w:spacing w:line="480" w:lineRule="auto"/>
        <w:rPr>
          <w:rFonts w:ascii="宋体" w:hAnsi="宋体"/>
          <w:b/>
          <w:bCs/>
          <w:sz w:val="24"/>
          <w:u w:val="single"/>
        </w:rPr>
      </w:pPr>
      <w:r>
        <w:rPr>
          <w:rFonts w:hint="eastAsia" w:ascii="宋体" w:hAnsi="宋体"/>
          <w:b/>
          <w:bCs/>
          <w:sz w:val="24"/>
          <w:u w:val="single"/>
        </w:rPr>
        <w:t xml:space="preserve">      本设计的目的是通过设计一些简单的中断调用接口，使学生掌握程序接口的设计方法。                                                         </w:t>
      </w:r>
    </w:p>
    <w:p>
      <w:pPr>
        <w:snapToGrid w:val="0"/>
        <w:spacing w:line="480" w:lineRule="auto"/>
        <w:rPr>
          <w:rFonts w:ascii="宋体" w:hAnsi="宋体"/>
          <w:sz w:val="24"/>
        </w:rPr>
      </w:pPr>
      <w:r>
        <w:rPr>
          <w:rFonts w:hint="eastAsia" w:ascii="宋体" w:hAnsi="宋体"/>
          <w:b/>
          <w:bCs/>
          <w:sz w:val="24"/>
          <w:u w:val="single"/>
        </w:rPr>
        <w:t xml:space="preserve">     要求在熟悉DOS操作系统的中断接口及程序接口的基础上，利用C语言设计简单的显示程序接口，最后通过程序验证全部接口的正确性。             </w:t>
      </w:r>
    </w:p>
    <w:p>
      <w:pPr>
        <w:spacing w:line="360" w:lineRule="auto"/>
        <w:ind w:left="200" w:leftChars="100"/>
        <w:rPr>
          <w:rFonts w:ascii="宋体" w:hAnsi="宋体"/>
          <w:b/>
          <w:bCs/>
        </w:rPr>
      </w:pPr>
    </w:p>
    <w:p>
      <w:pPr>
        <w:widowControl w:val="0"/>
        <w:numPr>
          <w:ilvl w:val="0"/>
          <w:numId w:val="1"/>
        </w:numPr>
        <w:spacing w:line="360" w:lineRule="auto"/>
        <w:ind w:left="200" w:leftChars="100"/>
        <w:rPr>
          <w:rFonts w:ascii="宋体" w:hAnsi="宋体"/>
          <w:b/>
          <w:bCs/>
          <w:sz w:val="24"/>
        </w:rPr>
      </w:pPr>
      <w:r>
        <w:rPr>
          <w:rFonts w:hint="eastAsia" w:ascii="宋体" w:hAnsi="宋体"/>
          <w:b/>
          <w:bCs/>
          <w:sz w:val="24"/>
        </w:rPr>
        <w:t>具体要求</w:t>
      </w:r>
    </w:p>
    <w:p>
      <w:pPr>
        <w:ind w:firstLine="400" w:firstLineChars="200"/>
        <w:rPr>
          <w:rFonts w:ascii="宋体" w:hAnsi="宋体"/>
        </w:rPr>
      </w:pPr>
    </w:p>
    <w:p>
      <w:pPr>
        <w:spacing w:line="360" w:lineRule="auto"/>
        <w:ind w:firstLine="480" w:firstLineChars="200"/>
        <w:rPr>
          <w:rFonts w:ascii="宋体" w:hAnsi="宋体"/>
          <w:sz w:val="24"/>
        </w:rPr>
      </w:pPr>
      <w:r>
        <w:rPr>
          <w:rFonts w:hint="eastAsia" w:ascii="宋体" w:hAnsi="宋体"/>
          <w:sz w:val="24"/>
        </w:rPr>
        <w:t>利用C语言设计DOS中断中21H与图形操作相关的中断调用，具体包括：</w:t>
      </w:r>
    </w:p>
    <w:p>
      <w:pPr>
        <w:widowControl w:val="0"/>
        <w:numPr>
          <w:ilvl w:val="0"/>
          <w:numId w:val="2"/>
        </w:numPr>
        <w:spacing w:line="360" w:lineRule="auto"/>
        <w:jc w:val="both"/>
        <w:rPr>
          <w:rFonts w:ascii="宋体" w:hAnsi="宋体"/>
          <w:sz w:val="24"/>
        </w:rPr>
      </w:pPr>
      <w:r>
        <w:rPr>
          <w:rFonts w:hint="eastAsia" w:ascii="宋体" w:hAnsi="宋体"/>
          <w:sz w:val="24"/>
        </w:rPr>
        <w:t>设置点阵图形的彩色</w:t>
      </w:r>
    </w:p>
    <w:p>
      <w:pPr>
        <w:widowControl w:val="0"/>
        <w:numPr>
          <w:ilvl w:val="0"/>
          <w:numId w:val="2"/>
        </w:numPr>
        <w:spacing w:line="360" w:lineRule="auto"/>
        <w:jc w:val="both"/>
        <w:rPr>
          <w:rFonts w:ascii="宋体" w:hAnsi="宋体"/>
          <w:sz w:val="24"/>
        </w:rPr>
      </w:pPr>
      <w:r>
        <w:rPr>
          <w:rFonts w:hint="eastAsia" w:ascii="宋体" w:hAnsi="宋体"/>
          <w:sz w:val="24"/>
        </w:rPr>
        <w:t>画点</w:t>
      </w:r>
    </w:p>
    <w:p>
      <w:pPr>
        <w:widowControl w:val="0"/>
        <w:numPr>
          <w:ilvl w:val="0"/>
          <w:numId w:val="2"/>
        </w:numPr>
        <w:spacing w:line="360" w:lineRule="auto"/>
        <w:jc w:val="both"/>
        <w:rPr>
          <w:rFonts w:ascii="宋体" w:hAnsi="宋体"/>
          <w:sz w:val="24"/>
        </w:rPr>
      </w:pPr>
      <w:r>
        <w:rPr>
          <w:rFonts w:hint="eastAsia" w:ascii="宋体" w:hAnsi="宋体"/>
          <w:sz w:val="24"/>
        </w:rPr>
        <w:t>画线</w:t>
      </w:r>
    </w:p>
    <w:p>
      <w:pPr>
        <w:widowControl w:val="0"/>
        <w:numPr>
          <w:ilvl w:val="0"/>
          <w:numId w:val="2"/>
        </w:numPr>
        <w:spacing w:line="360" w:lineRule="auto"/>
        <w:jc w:val="both"/>
        <w:rPr>
          <w:rFonts w:ascii="宋体" w:hAnsi="宋体"/>
          <w:sz w:val="24"/>
        </w:rPr>
      </w:pPr>
      <w:r>
        <w:rPr>
          <w:rFonts w:hint="eastAsia" w:ascii="宋体" w:hAnsi="宋体"/>
          <w:sz w:val="24"/>
        </w:rPr>
        <w:t>画矩形</w:t>
      </w:r>
    </w:p>
    <w:p>
      <w:pPr>
        <w:widowControl w:val="0"/>
        <w:numPr>
          <w:ilvl w:val="0"/>
          <w:numId w:val="2"/>
        </w:numPr>
        <w:spacing w:line="360" w:lineRule="auto"/>
        <w:jc w:val="both"/>
        <w:rPr>
          <w:rFonts w:ascii="宋体" w:hAnsi="宋体"/>
          <w:sz w:val="24"/>
        </w:rPr>
      </w:pPr>
      <w:r>
        <w:rPr>
          <w:rFonts w:hint="eastAsia" w:ascii="宋体" w:hAnsi="宋体"/>
          <w:sz w:val="24"/>
        </w:rPr>
        <w:t>画圆</w:t>
      </w:r>
    </w:p>
    <w:p>
      <w:pPr>
        <w:widowControl w:val="0"/>
        <w:numPr>
          <w:ilvl w:val="0"/>
          <w:numId w:val="2"/>
        </w:numPr>
        <w:spacing w:line="360" w:lineRule="auto"/>
        <w:jc w:val="both"/>
        <w:rPr>
          <w:rFonts w:ascii="宋体" w:hAnsi="宋体"/>
          <w:sz w:val="24"/>
        </w:rPr>
      </w:pPr>
      <w:r>
        <w:rPr>
          <w:rFonts w:hint="eastAsia" w:ascii="宋体" w:hAnsi="宋体"/>
          <w:sz w:val="24"/>
        </w:rPr>
        <w:t>屏幕区域填充</w:t>
      </w:r>
    </w:p>
    <w:p>
      <w:pPr>
        <w:spacing w:line="360" w:lineRule="auto"/>
        <w:ind w:firstLine="480" w:firstLineChars="200"/>
        <w:rPr>
          <w:rFonts w:ascii="宋体" w:hAnsi="宋体"/>
          <w:sz w:val="24"/>
        </w:rPr>
      </w:pPr>
      <w:r>
        <w:rPr>
          <w:rFonts w:hint="eastAsia" w:ascii="宋体" w:hAnsi="宋体"/>
          <w:sz w:val="24"/>
        </w:rPr>
        <w:t>7、屏幕区域保存</w:t>
      </w:r>
    </w:p>
    <w:p>
      <w:pPr>
        <w:spacing w:line="360" w:lineRule="auto"/>
        <w:ind w:left="420"/>
        <w:rPr>
          <w:rFonts w:ascii="宋体" w:hAnsi="宋体"/>
          <w:sz w:val="24"/>
        </w:rPr>
      </w:pPr>
      <w:r>
        <w:rPr>
          <w:rFonts w:hint="eastAsia" w:ascii="宋体" w:hAnsi="宋体"/>
          <w:sz w:val="24"/>
        </w:rPr>
        <w:t>8、屏幕区域逻辑恢复</w:t>
      </w:r>
    </w:p>
    <w:p>
      <w:pPr>
        <w:spacing w:line="360" w:lineRule="auto"/>
        <w:ind w:left="420"/>
        <w:rPr>
          <w:rFonts w:ascii="宋体" w:hAnsi="宋体"/>
          <w:sz w:val="24"/>
        </w:rPr>
      </w:pPr>
      <w:r>
        <w:rPr>
          <w:rFonts w:hint="eastAsia" w:ascii="宋体" w:hAnsi="宋体"/>
          <w:sz w:val="24"/>
        </w:rPr>
        <w:t>9、清除屏幕/区域</w:t>
      </w:r>
    </w:p>
    <w:p>
      <w:pPr>
        <w:spacing w:line="360" w:lineRule="auto"/>
        <w:ind w:left="420"/>
        <w:rPr>
          <w:rFonts w:ascii="宋体" w:hAnsi="宋体"/>
          <w:sz w:val="24"/>
        </w:rPr>
      </w:pPr>
      <w:r>
        <w:rPr>
          <w:rFonts w:hint="eastAsia" w:ascii="宋体" w:hAnsi="宋体"/>
          <w:sz w:val="24"/>
        </w:rPr>
        <w:t>10、屏幕区域卷动</w:t>
      </w:r>
    </w:p>
    <w:p>
      <w:pPr>
        <w:spacing w:line="360" w:lineRule="auto"/>
        <w:ind w:left="420"/>
        <w:rPr>
          <w:rFonts w:ascii="宋体" w:hAnsi="宋体"/>
          <w:sz w:val="24"/>
        </w:rPr>
      </w:pPr>
      <w:r>
        <w:rPr>
          <w:rFonts w:hint="eastAsia" w:ascii="宋体" w:hAnsi="宋体"/>
          <w:sz w:val="24"/>
        </w:rPr>
        <w:t>11、鼠标控制</w:t>
      </w:r>
    </w:p>
    <w:p>
      <w:pPr>
        <w:spacing w:line="360" w:lineRule="auto"/>
        <w:ind w:left="420"/>
        <w:rPr>
          <w:rFonts w:ascii="宋体" w:hAnsi="宋体"/>
          <w:sz w:val="24"/>
        </w:rPr>
      </w:pPr>
      <w:r>
        <w:rPr>
          <w:rFonts w:hint="eastAsia" w:ascii="宋体" w:hAnsi="宋体"/>
          <w:sz w:val="24"/>
        </w:rPr>
        <w:t>12、多窗口功能</w:t>
      </w:r>
    </w:p>
    <w:p>
      <w:pPr>
        <w:spacing w:line="360" w:lineRule="auto"/>
        <w:rPr>
          <w:rFonts w:ascii="宋体" w:hAnsi="宋体"/>
          <w:sz w:val="24"/>
        </w:rPr>
      </w:pPr>
      <w:r>
        <w:rPr>
          <w:rFonts w:hint="eastAsia" w:ascii="宋体" w:hAnsi="宋体"/>
          <w:sz w:val="24"/>
        </w:rPr>
        <w:t xml:space="preserve">    上述功能由两部分程序验证，中断驻留程序和验证程序。首先运行中断驻留程序，然后运行验证程序得到预期结果。</w:t>
      </w:r>
    </w:p>
    <w:p>
      <w:pPr>
        <w:spacing w:line="360" w:lineRule="auto"/>
        <w:ind w:firstLine="480" w:firstLineChars="200"/>
        <w:rPr>
          <w:rFonts w:ascii="宋体" w:hAnsi="宋体"/>
          <w:sz w:val="24"/>
        </w:rPr>
      </w:pPr>
    </w:p>
    <w:p>
      <w:pPr>
        <w:rPr>
          <w:rFonts w:ascii="宋体" w:hAnsi="宋体"/>
          <w:b/>
          <w:bCs/>
        </w:rPr>
      </w:pPr>
    </w:p>
    <w:p>
      <w:pPr>
        <w:rPr>
          <w:rFonts w:ascii="宋体" w:hAnsi="宋体"/>
          <w:b/>
          <w:bCs/>
        </w:rPr>
      </w:pPr>
    </w:p>
    <w:p>
      <w:pPr>
        <w:widowControl w:val="0"/>
        <w:numPr>
          <w:ilvl w:val="0"/>
          <w:numId w:val="3"/>
        </w:numPr>
        <w:ind w:left="480"/>
        <w:jc w:val="both"/>
        <w:rPr>
          <w:rFonts w:ascii="宋体" w:hAnsi="宋体"/>
          <w:b/>
          <w:bCs/>
          <w:sz w:val="24"/>
        </w:rPr>
      </w:pPr>
      <w:r>
        <w:rPr>
          <w:rFonts w:hint="eastAsia" w:ascii="宋体" w:hAnsi="宋体"/>
          <w:b/>
          <w:bCs/>
          <w:sz w:val="24"/>
        </w:rPr>
        <w:t>进度安排</w:t>
      </w:r>
    </w:p>
    <w:p>
      <w:pPr>
        <w:rPr>
          <w:rFonts w:ascii="宋体" w:hAnsi="宋体"/>
          <w:b/>
          <w:bCs/>
          <w:sz w:val="24"/>
        </w:rPr>
      </w:pPr>
    </w:p>
    <w:p>
      <w:pPr>
        <w:pStyle w:val="5"/>
        <w:spacing w:line="360" w:lineRule="auto"/>
        <w:ind w:left="0" w:leftChars="0"/>
        <w:rPr>
          <w:sz w:val="24"/>
        </w:rPr>
      </w:pPr>
      <w:r>
        <w:rPr>
          <w:rFonts w:hint="eastAsia"/>
          <w:sz w:val="24"/>
        </w:rPr>
        <w:t xml:space="preserve">  1-2天：资料查找、系统分析，数据流程分析，概要设计</w:t>
      </w:r>
    </w:p>
    <w:p>
      <w:pPr>
        <w:spacing w:line="360" w:lineRule="auto"/>
        <w:rPr>
          <w:rFonts w:ascii="宋体" w:hAnsi="宋体"/>
          <w:b/>
          <w:bCs/>
          <w:sz w:val="24"/>
        </w:rPr>
      </w:pPr>
      <w:r>
        <w:rPr>
          <w:rFonts w:hint="eastAsia" w:ascii="宋体" w:hAnsi="宋体"/>
          <w:b/>
          <w:bCs/>
          <w:sz w:val="24"/>
        </w:rPr>
        <w:t xml:space="preserve">  1-2天：系统详细设计、功能设计</w:t>
      </w:r>
    </w:p>
    <w:p>
      <w:pPr>
        <w:spacing w:line="360" w:lineRule="auto"/>
        <w:rPr>
          <w:rFonts w:ascii="宋体" w:hAnsi="宋体"/>
          <w:b/>
          <w:bCs/>
          <w:sz w:val="24"/>
        </w:rPr>
      </w:pPr>
      <w:r>
        <w:rPr>
          <w:rFonts w:hint="eastAsia" w:ascii="宋体" w:hAnsi="宋体"/>
          <w:b/>
          <w:bCs/>
          <w:sz w:val="24"/>
        </w:rPr>
        <w:t xml:space="preserve">  5-6天：模块设计、编程调试</w:t>
      </w:r>
    </w:p>
    <w:p>
      <w:pPr>
        <w:spacing w:line="360" w:lineRule="auto"/>
        <w:rPr>
          <w:rFonts w:ascii="宋体" w:hAnsi="宋体"/>
          <w:b/>
          <w:bCs/>
          <w:sz w:val="24"/>
        </w:rPr>
      </w:pPr>
      <w:r>
        <w:rPr>
          <w:rFonts w:hint="eastAsia" w:ascii="宋体" w:hAnsi="宋体"/>
          <w:b/>
          <w:bCs/>
          <w:sz w:val="24"/>
        </w:rPr>
        <w:t xml:space="preserve">   1天：资料整理、课程设计说明书编写。</w:t>
      </w:r>
    </w:p>
    <w:p>
      <w:pPr>
        <w:rPr>
          <w:rFonts w:ascii="宋体" w:hAnsi="宋体"/>
          <w:b/>
          <w:bCs/>
        </w:rPr>
      </w:pPr>
    </w:p>
    <w:p>
      <w:pPr>
        <w:rPr>
          <w:rFonts w:ascii="宋体" w:hAnsi="宋体"/>
          <w:b/>
          <w:bCs/>
        </w:rPr>
      </w:pPr>
    </w:p>
    <w:p>
      <w:pPr>
        <w:rPr>
          <w:rFonts w:ascii="宋体" w:hAnsi="宋体"/>
          <w:b/>
          <w:bCs/>
        </w:rPr>
      </w:pPr>
    </w:p>
    <w:p>
      <w:pPr>
        <w:spacing w:line="360" w:lineRule="auto"/>
        <w:ind w:left="480"/>
        <w:rPr>
          <w:rFonts w:ascii="宋体" w:hAnsi="宋体"/>
          <w:b/>
          <w:bCs/>
          <w:sz w:val="24"/>
        </w:rPr>
      </w:pPr>
      <w:r>
        <w:rPr>
          <w:rFonts w:hint="eastAsia" w:ascii="宋体" w:hAnsi="宋体"/>
          <w:b/>
          <w:bCs/>
          <w:sz w:val="24"/>
        </w:rPr>
        <w:t>五、完成后应上交的材料</w:t>
      </w:r>
    </w:p>
    <w:p>
      <w:pPr>
        <w:spacing w:line="360" w:lineRule="auto"/>
        <w:rPr>
          <w:rFonts w:ascii="宋体" w:hAnsi="宋体"/>
          <w:b/>
          <w:bCs/>
          <w:sz w:val="24"/>
        </w:rPr>
      </w:pPr>
    </w:p>
    <w:p>
      <w:pPr>
        <w:spacing w:line="360" w:lineRule="auto"/>
        <w:rPr>
          <w:rFonts w:ascii="宋体" w:hAnsi="宋体"/>
          <w:b/>
          <w:bCs/>
          <w:sz w:val="24"/>
        </w:rPr>
      </w:pPr>
      <w:r>
        <w:rPr>
          <w:rFonts w:hint="eastAsia" w:ascii="宋体" w:hAnsi="宋体"/>
          <w:b/>
          <w:bCs/>
          <w:sz w:val="24"/>
        </w:rPr>
        <w:t>1、课程设计说明书（程序流程图、功能模块图、相关数据结构、核心算法等）</w:t>
      </w:r>
    </w:p>
    <w:p>
      <w:pPr>
        <w:spacing w:line="360" w:lineRule="auto"/>
        <w:rPr>
          <w:rFonts w:ascii="宋体" w:hAnsi="宋体"/>
          <w:b/>
          <w:bCs/>
          <w:sz w:val="24"/>
        </w:rPr>
      </w:pPr>
      <w:r>
        <w:rPr>
          <w:rFonts w:hint="eastAsia" w:ascii="宋体" w:hAnsi="宋体"/>
          <w:b/>
          <w:bCs/>
          <w:sz w:val="24"/>
        </w:rPr>
        <w:t>2、相关源程序文件</w:t>
      </w:r>
    </w:p>
    <w:p>
      <w:pPr>
        <w:rPr>
          <w:rFonts w:ascii="宋体" w:hAnsi="宋体"/>
          <w:b/>
          <w:bCs/>
        </w:rPr>
      </w:pPr>
    </w:p>
    <w:p>
      <w:pPr>
        <w:rPr>
          <w:rFonts w:ascii="宋体" w:hAnsi="宋体"/>
          <w:b/>
          <w:bCs/>
        </w:rPr>
      </w:pPr>
    </w:p>
    <w:p>
      <w:pPr>
        <w:rPr>
          <w:rFonts w:ascii="宋体" w:hAnsi="宋体"/>
          <w:b/>
          <w:bCs/>
        </w:rPr>
      </w:pPr>
    </w:p>
    <w:p>
      <w:pPr>
        <w:rPr>
          <w:rFonts w:ascii="宋体" w:hAnsi="宋体"/>
          <w:b/>
          <w:bCs/>
          <w:sz w:val="24"/>
        </w:rPr>
      </w:pPr>
    </w:p>
    <w:p>
      <w:pPr>
        <w:ind w:left="480"/>
        <w:rPr>
          <w:rFonts w:ascii="宋体" w:hAnsi="宋体"/>
          <w:b/>
          <w:bCs/>
          <w:sz w:val="24"/>
        </w:rPr>
      </w:pPr>
      <w:r>
        <w:rPr>
          <w:rFonts w:hint="eastAsia" w:ascii="宋体" w:hAnsi="宋体"/>
          <w:b/>
          <w:bCs/>
          <w:sz w:val="24"/>
        </w:rPr>
        <w:t>六、总评成绩</w:t>
      </w:r>
    </w:p>
    <w:p>
      <w:pPr>
        <w:rPr>
          <w:rFonts w:ascii="宋体" w:hAnsi="宋体"/>
          <w:b/>
          <w:bCs/>
        </w:rPr>
      </w:pPr>
    </w:p>
    <w:p>
      <w:pPr>
        <w:rPr>
          <w:rFonts w:ascii="宋体" w:hAnsi="宋体"/>
          <w:b/>
          <w:bCs/>
        </w:rPr>
      </w:pPr>
    </w:p>
    <w:p>
      <w:pPr>
        <w:rPr>
          <w:rFonts w:ascii="宋体" w:hAnsi="宋体"/>
          <w:b/>
          <w:bCs/>
        </w:rPr>
      </w:pPr>
    </w:p>
    <w:p>
      <w:pPr>
        <w:rPr>
          <w:rFonts w:ascii="宋体" w:hAnsi="宋体"/>
          <w:b/>
          <w:bCs/>
          <w:u w:val="single"/>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sz w:val="24"/>
        </w:rPr>
      </w:pPr>
      <w:r>
        <w:rPr>
          <w:rFonts w:hint="eastAsia" w:ascii="宋体" w:hAnsi="宋体"/>
          <w:b/>
          <w:bCs/>
        </w:rPr>
        <w:t xml:space="preserve">                         </w:t>
      </w:r>
      <w:r>
        <w:rPr>
          <w:rFonts w:ascii="宋体" w:hAnsi="宋体"/>
          <w:b/>
          <w:bCs/>
        </w:rPr>
        <w:t xml:space="preserve"> </w:t>
      </w:r>
      <w:r>
        <w:rPr>
          <w:rFonts w:hint="eastAsia" w:ascii="宋体" w:hAnsi="宋体"/>
          <w:b/>
          <w:bCs/>
        </w:rPr>
        <w:t xml:space="preserve"> </w:t>
      </w:r>
      <w:r>
        <w:rPr>
          <w:rFonts w:hint="eastAsia" w:ascii="宋体" w:hAnsi="宋体"/>
          <w:b/>
          <w:bCs/>
          <w:sz w:val="24"/>
        </w:rPr>
        <w:t>指导教师</w:t>
      </w:r>
      <w:r>
        <w:rPr>
          <w:rFonts w:hint="eastAsia" w:ascii="宋体" w:hAnsi="宋体"/>
          <w:b/>
          <w:bCs/>
          <w:sz w:val="24"/>
          <w:u w:val="single"/>
        </w:rPr>
        <w:t xml:space="preserve">           </w:t>
      </w:r>
      <w:r>
        <w:rPr>
          <w:rFonts w:hint="eastAsia" w:ascii="宋体" w:hAnsi="宋体"/>
          <w:b/>
          <w:bCs/>
          <w:sz w:val="24"/>
        </w:rPr>
        <w:t>签名日期</w:t>
      </w:r>
      <w:r>
        <w:rPr>
          <w:rFonts w:hint="eastAsia" w:ascii="宋体" w:hAnsi="宋体"/>
          <w:b/>
          <w:bCs/>
          <w:sz w:val="24"/>
          <w:u w:val="single"/>
        </w:rPr>
        <w:t xml:space="preserve">      </w:t>
      </w:r>
      <w:r>
        <w:rPr>
          <w:rFonts w:hint="eastAsia" w:ascii="宋体" w:hAnsi="宋体"/>
          <w:b/>
          <w:bCs/>
          <w:sz w:val="24"/>
        </w:rPr>
        <w:t>年</w:t>
      </w:r>
      <w:r>
        <w:rPr>
          <w:rFonts w:hint="eastAsia" w:ascii="宋体" w:hAnsi="宋体"/>
          <w:b/>
          <w:bCs/>
          <w:sz w:val="24"/>
          <w:u w:val="single"/>
        </w:rPr>
        <w:t xml:space="preserve">   </w:t>
      </w:r>
      <w:r>
        <w:rPr>
          <w:rFonts w:hint="eastAsia" w:ascii="宋体" w:hAnsi="宋体"/>
          <w:b/>
          <w:bCs/>
          <w:sz w:val="24"/>
        </w:rPr>
        <w:t>月</w:t>
      </w:r>
      <w:r>
        <w:rPr>
          <w:rFonts w:hint="eastAsia" w:ascii="宋体" w:hAnsi="宋体"/>
          <w:b/>
          <w:bCs/>
          <w:sz w:val="24"/>
          <w:u w:val="single"/>
        </w:rPr>
        <w:t xml:space="preserve">   </w:t>
      </w:r>
      <w:r>
        <w:rPr>
          <w:rFonts w:hint="eastAsia" w:ascii="宋体" w:hAnsi="宋体"/>
          <w:b/>
          <w:bCs/>
          <w:sz w:val="24"/>
        </w:rPr>
        <w:t>日</w:t>
      </w:r>
    </w:p>
    <w:p>
      <w:pPr>
        <w:ind w:firstLine="1438" w:firstLineChars="597"/>
        <w:rPr>
          <w:rFonts w:ascii="宋体" w:hAnsi="宋体"/>
          <w:b/>
          <w:bCs/>
          <w:sz w:val="24"/>
        </w:rPr>
      </w:pPr>
    </w:p>
    <w:p>
      <w:pPr>
        <w:ind w:firstLine="1438" w:firstLineChars="597"/>
        <w:rPr>
          <w:rFonts w:ascii="宋体" w:hAnsi="宋体"/>
          <w:b/>
          <w:bCs/>
          <w:sz w:val="24"/>
        </w:rPr>
      </w:pPr>
      <w:r>
        <w:rPr>
          <w:rFonts w:hint="eastAsia" w:ascii="宋体" w:hAnsi="宋体"/>
          <w:b/>
          <w:bCs/>
          <w:sz w:val="24"/>
        </w:rPr>
        <w:t xml:space="preserve">           系 主 任</w:t>
      </w:r>
      <w:r>
        <w:rPr>
          <w:rFonts w:hint="eastAsia" w:ascii="宋体" w:hAnsi="宋体"/>
          <w:b/>
          <w:bCs/>
          <w:sz w:val="24"/>
          <w:u w:val="single"/>
        </w:rPr>
        <w:t xml:space="preserve">           </w:t>
      </w:r>
      <w:r>
        <w:rPr>
          <w:rFonts w:hint="eastAsia" w:ascii="宋体" w:hAnsi="宋体"/>
          <w:b/>
          <w:bCs/>
          <w:sz w:val="24"/>
        </w:rPr>
        <w:t>审核日期</w:t>
      </w:r>
      <w:r>
        <w:rPr>
          <w:rFonts w:hint="eastAsia" w:ascii="宋体" w:hAnsi="宋体"/>
          <w:b/>
          <w:bCs/>
          <w:sz w:val="24"/>
          <w:u w:val="single"/>
        </w:rPr>
        <w:t xml:space="preserve">      </w:t>
      </w:r>
      <w:r>
        <w:rPr>
          <w:rFonts w:hint="eastAsia" w:ascii="宋体" w:hAnsi="宋体"/>
          <w:b/>
          <w:bCs/>
          <w:sz w:val="24"/>
        </w:rPr>
        <w:t>年</w:t>
      </w:r>
      <w:r>
        <w:rPr>
          <w:rFonts w:hint="eastAsia" w:ascii="宋体" w:hAnsi="宋体"/>
          <w:b/>
          <w:bCs/>
          <w:sz w:val="24"/>
          <w:u w:val="single"/>
        </w:rPr>
        <w:t xml:space="preserve">   </w:t>
      </w:r>
      <w:r>
        <w:rPr>
          <w:rFonts w:hint="eastAsia" w:ascii="宋体" w:hAnsi="宋体"/>
          <w:b/>
          <w:bCs/>
          <w:sz w:val="24"/>
        </w:rPr>
        <w:t>月</w:t>
      </w:r>
      <w:r>
        <w:rPr>
          <w:rFonts w:hint="eastAsia" w:ascii="宋体" w:hAnsi="宋体"/>
          <w:b/>
          <w:bCs/>
          <w:sz w:val="24"/>
          <w:u w:val="single"/>
        </w:rPr>
        <w:t xml:space="preserve">   </w:t>
      </w:r>
      <w:r>
        <w:rPr>
          <w:rFonts w:hint="eastAsia" w:ascii="宋体" w:hAnsi="宋体"/>
          <w:b/>
          <w:bCs/>
          <w:sz w:val="24"/>
        </w:rPr>
        <w:t>日</w:t>
      </w:r>
    </w:p>
    <w:p/>
    <w:p/>
    <w:p/>
    <w:p/>
    <w:p>
      <w:pPr>
        <w:spacing w:line="480" w:lineRule="auto"/>
        <w:rPr>
          <w:rFonts w:hint="eastAsia" w:ascii="宋体" w:hAnsi="宋体" w:eastAsia="宋体" w:cs="宋体"/>
          <w:sz w:val="24"/>
          <w:szCs w:val="24"/>
        </w:rPr>
      </w:pPr>
      <w:r>
        <w:rPr>
          <w:rFonts w:hint="eastAsia" w:ascii="宋体" w:hAnsi="宋体" w:eastAsia="宋体" w:cs="宋体"/>
          <w:sz w:val="24"/>
          <w:szCs w:val="24"/>
        </w:rPr>
        <w:t>目 录</w:t>
      </w:r>
    </w:p>
    <w:p>
      <w:pPr>
        <w:spacing w:line="480" w:lineRule="auto"/>
        <w:rPr>
          <w:rFonts w:hint="eastAsia" w:ascii="宋体" w:hAnsi="宋体" w:eastAsia="宋体" w:cs="宋体"/>
          <w:sz w:val="24"/>
          <w:szCs w:val="24"/>
        </w:rPr>
      </w:pPr>
      <w:r>
        <w:rPr>
          <w:rFonts w:hint="eastAsia" w:ascii="宋体" w:hAnsi="宋体" w:eastAsia="宋体" w:cs="宋体"/>
          <w:sz w:val="24"/>
          <w:szCs w:val="24"/>
        </w:rPr>
        <w:t>一、</w:t>
      </w:r>
      <w:r>
        <w:rPr>
          <w:rFonts w:hint="eastAsia" w:ascii="宋体" w:hAnsi="宋体" w:cs="宋体"/>
          <w:sz w:val="24"/>
          <w:szCs w:val="24"/>
          <w:lang w:val="en-US" w:eastAsia="zh-CN"/>
        </w:rPr>
        <w:t>课程设计概述</w:t>
      </w:r>
      <w:r>
        <w:rPr>
          <w:rFonts w:hint="eastAsia" w:ascii="宋体" w:hAnsi="宋体" w:eastAsia="宋体" w:cs="宋体"/>
          <w:sz w:val="24"/>
          <w:szCs w:val="24"/>
        </w:rPr>
        <w:t xml:space="preserve"> …………………………………………………</w:t>
      </w:r>
      <w:r>
        <w:rPr>
          <w:rFonts w:hint="eastAsia" w:ascii="宋体" w:hAnsi="宋体" w:cs="宋体"/>
          <w:sz w:val="24"/>
          <w:szCs w:val="24"/>
          <w:lang w:eastAsia="zh-CN"/>
        </w:rPr>
        <w:t>…………</w:t>
      </w:r>
      <w:r>
        <w:rPr>
          <w:rFonts w:hint="eastAsia" w:ascii="宋体" w:hAnsi="宋体" w:eastAsia="宋体" w:cs="宋体"/>
          <w:sz w:val="24"/>
          <w:szCs w:val="24"/>
        </w:rPr>
        <w:t xml:space="preserve">5 </w:t>
      </w:r>
    </w:p>
    <w:p>
      <w:pPr>
        <w:spacing w:line="48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1.1 </w:t>
      </w:r>
      <w:r>
        <w:rPr>
          <w:rFonts w:hint="eastAsia" w:ascii="宋体" w:hAnsi="宋体" w:cs="宋体"/>
          <w:sz w:val="24"/>
          <w:szCs w:val="24"/>
          <w:lang w:val="en-US" w:eastAsia="zh-CN"/>
        </w:rPr>
        <w:t>内容</w:t>
      </w:r>
      <w:r>
        <w:rPr>
          <w:rFonts w:hint="eastAsia" w:ascii="宋体" w:hAnsi="宋体" w:eastAsia="宋体" w:cs="宋体"/>
          <w:sz w:val="24"/>
          <w:szCs w:val="24"/>
        </w:rPr>
        <w:t xml:space="preserve"> …………………………………………………</w:t>
      </w:r>
      <w:r>
        <w:rPr>
          <w:rFonts w:hint="eastAsia" w:ascii="宋体" w:hAnsi="宋体" w:cs="宋体"/>
          <w:sz w:val="24"/>
          <w:szCs w:val="24"/>
          <w:lang w:eastAsia="zh-CN"/>
        </w:rPr>
        <w:t>………………</w:t>
      </w:r>
      <w:r>
        <w:rPr>
          <w:rFonts w:hint="eastAsia" w:ascii="宋体" w:hAnsi="宋体" w:eastAsia="宋体" w:cs="宋体"/>
          <w:sz w:val="24"/>
          <w:szCs w:val="24"/>
        </w:rPr>
        <w:t xml:space="preserve">5 </w:t>
      </w:r>
    </w:p>
    <w:p>
      <w:pPr>
        <w:spacing w:line="48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1.2 </w:t>
      </w:r>
      <w:r>
        <w:rPr>
          <w:rFonts w:hint="eastAsia" w:ascii="宋体" w:hAnsi="宋体" w:cs="宋体"/>
          <w:sz w:val="24"/>
          <w:szCs w:val="24"/>
          <w:lang w:val="en-US" w:eastAsia="zh-CN"/>
        </w:rPr>
        <w:t>要求</w:t>
      </w:r>
      <w:r>
        <w:rPr>
          <w:rFonts w:hint="eastAsia" w:ascii="宋体" w:hAnsi="宋体" w:eastAsia="宋体" w:cs="宋体"/>
          <w:sz w:val="24"/>
          <w:szCs w:val="24"/>
        </w:rPr>
        <w:t xml:space="preserve"> ………………………………………………</w:t>
      </w:r>
      <w:r>
        <w:rPr>
          <w:rFonts w:hint="eastAsia" w:ascii="宋体" w:hAnsi="宋体" w:cs="宋体"/>
          <w:sz w:val="24"/>
          <w:szCs w:val="24"/>
          <w:lang w:eastAsia="zh-CN"/>
        </w:rPr>
        <w:t>…………………</w:t>
      </w:r>
      <w:r>
        <w:rPr>
          <w:rFonts w:hint="eastAsia" w:ascii="宋体" w:hAnsi="宋体" w:eastAsia="宋体" w:cs="宋体"/>
          <w:sz w:val="24"/>
          <w:szCs w:val="24"/>
        </w:rPr>
        <w:t xml:space="preserve">5 </w:t>
      </w:r>
    </w:p>
    <w:p>
      <w:pPr>
        <w:spacing w:line="480" w:lineRule="auto"/>
        <w:ind w:left="240" w:hanging="240" w:hangingChars="100"/>
        <w:rPr>
          <w:rFonts w:hint="eastAsia" w:ascii="宋体" w:hAnsi="宋体" w:eastAsia="宋体" w:cs="宋体"/>
          <w:sz w:val="24"/>
          <w:szCs w:val="24"/>
          <w:lang w:eastAsia="zh-CN"/>
        </w:rPr>
      </w:pPr>
      <w:r>
        <w:rPr>
          <w:rFonts w:hint="eastAsia" w:ascii="宋体" w:hAnsi="宋体" w:eastAsia="宋体" w:cs="宋体"/>
          <w:sz w:val="24"/>
          <w:szCs w:val="24"/>
        </w:rPr>
        <w:t>二、</w:t>
      </w:r>
      <w:r>
        <w:rPr>
          <w:rFonts w:hint="eastAsia" w:ascii="宋体" w:hAnsi="宋体" w:cs="宋体"/>
          <w:sz w:val="24"/>
          <w:szCs w:val="24"/>
          <w:lang w:val="en-US" w:eastAsia="zh-CN"/>
        </w:rPr>
        <w:t>相关</w:t>
      </w:r>
      <w:r>
        <w:rPr>
          <w:rFonts w:hint="eastAsia" w:ascii="宋体" w:hAnsi="宋体" w:eastAsia="宋体" w:cs="宋体"/>
          <w:sz w:val="24"/>
          <w:szCs w:val="24"/>
        </w:rPr>
        <w:t>理</w:t>
      </w:r>
      <w:r>
        <w:rPr>
          <w:rFonts w:hint="eastAsia" w:ascii="宋体" w:hAnsi="宋体" w:cs="宋体"/>
          <w:sz w:val="24"/>
          <w:szCs w:val="24"/>
          <w:lang w:val="en-US" w:eastAsia="zh-CN"/>
        </w:rPr>
        <w:t>论</w:t>
      </w:r>
      <w:r>
        <w:rPr>
          <w:rFonts w:hint="eastAsia" w:ascii="宋体" w:hAnsi="宋体" w:eastAsia="宋体" w:cs="宋体"/>
          <w:sz w:val="24"/>
          <w:szCs w:val="24"/>
        </w:rPr>
        <w:t xml:space="preserve"> ………………………………</w:t>
      </w:r>
      <w:r>
        <w:rPr>
          <w:rFonts w:hint="eastAsia" w:ascii="宋体" w:hAnsi="宋体" w:cs="宋体"/>
          <w:sz w:val="24"/>
          <w:szCs w:val="24"/>
          <w:lang w:eastAsia="zh-CN"/>
        </w:rPr>
        <w:t>…………………………………</w:t>
      </w:r>
      <w:r>
        <w:rPr>
          <w:rFonts w:hint="eastAsia" w:ascii="宋体" w:hAnsi="宋体" w:cs="宋体"/>
          <w:sz w:val="24"/>
          <w:szCs w:val="24"/>
          <w:lang w:val="en-US" w:eastAsia="zh-CN"/>
        </w:rPr>
        <w:t>6</w:t>
      </w:r>
    </w:p>
    <w:p>
      <w:pPr>
        <w:spacing w:line="480" w:lineRule="auto"/>
        <w:rPr>
          <w:rFonts w:hint="eastAsia" w:ascii="宋体" w:hAnsi="宋体" w:eastAsia="宋体" w:cs="宋体"/>
          <w:sz w:val="24"/>
          <w:szCs w:val="24"/>
        </w:rPr>
      </w:pPr>
      <w:r>
        <w:rPr>
          <w:rFonts w:hint="eastAsia" w:ascii="宋体" w:hAnsi="宋体" w:eastAsia="宋体" w:cs="宋体"/>
          <w:sz w:val="24"/>
          <w:szCs w:val="24"/>
        </w:rPr>
        <w:t>三、</w:t>
      </w:r>
      <w:r>
        <w:rPr>
          <w:rFonts w:hint="eastAsia" w:ascii="宋体" w:hAnsi="宋体" w:cs="宋体"/>
          <w:sz w:val="24"/>
          <w:szCs w:val="24"/>
          <w:lang w:val="en-US" w:eastAsia="zh-CN"/>
        </w:rPr>
        <w:t>程序</w:t>
      </w:r>
      <w:r>
        <w:rPr>
          <w:rFonts w:hint="eastAsia" w:ascii="宋体" w:hAnsi="宋体" w:eastAsia="宋体" w:cs="宋体"/>
          <w:sz w:val="24"/>
          <w:szCs w:val="24"/>
        </w:rPr>
        <w:t>设计 ………………………………………………………</w:t>
      </w:r>
      <w:r>
        <w:rPr>
          <w:rFonts w:hint="eastAsia" w:ascii="宋体" w:hAnsi="宋体" w:cs="宋体"/>
          <w:sz w:val="24"/>
          <w:szCs w:val="24"/>
          <w:lang w:eastAsia="zh-CN"/>
        </w:rPr>
        <w:t>…………</w:t>
      </w:r>
      <w:r>
        <w:rPr>
          <w:rFonts w:hint="eastAsia" w:ascii="宋体" w:hAnsi="宋体" w:cs="宋体"/>
          <w:sz w:val="24"/>
          <w:szCs w:val="24"/>
          <w:lang w:val="en-US" w:eastAsia="zh-CN"/>
        </w:rPr>
        <w:t>7</w:t>
      </w:r>
      <w:r>
        <w:rPr>
          <w:rFonts w:hint="eastAsia" w:ascii="宋体" w:hAnsi="宋体" w:eastAsia="宋体" w:cs="宋体"/>
          <w:sz w:val="24"/>
          <w:szCs w:val="24"/>
        </w:rPr>
        <w:t xml:space="preserve"> </w:t>
      </w:r>
    </w:p>
    <w:p>
      <w:pPr>
        <w:spacing w:line="480" w:lineRule="auto"/>
        <w:ind w:firstLine="480" w:firstLineChars="200"/>
        <w:rPr>
          <w:rFonts w:hint="eastAsia" w:ascii="宋体" w:hAnsi="宋体" w:eastAsia="宋体" w:cs="宋体"/>
          <w:sz w:val="24"/>
          <w:szCs w:val="24"/>
          <w:lang w:val="en-US"/>
        </w:rPr>
      </w:pPr>
      <w:r>
        <w:rPr>
          <w:rFonts w:hint="eastAsia" w:ascii="宋体" w:hAnsi="宋体" w:eastAsia="宋体" w:cs="宋体"/>
          <w:sz w:val="24"/>
          <w:szCs w:val="24"/>
        </w:rPr>
        <w:t xml:space="preserve">3.1 </w:t>
      </w:r>
      <w:r>
        <w:rPr>
          <w:rFonts w:hint="eastAsia" w:ascii="宋体" w:hAnsi="宋体" w:cs="宋体"/>
          <w:sz w:val="24"/>
          <w:szCs w:val="24"/>
          <w:lang w:val="en-US" w:eastAsia="zh-CN"/>
        </w:rPr>
        <w:t>程序</w:t>
      </w:r>
      <w:r>
        <w:rPr>
          <w:rFonts w:hint="eastAsia" w:ascii="宋体" w:hAnsi="宋体" w:eastAsia="宋体" w:cs="宋体"/>
          <w:sz w:val="24"/>
          <w:szCs w:val="24"/>
        </w:rPr>
        <w:t>流程图 …………………………………………………</w:t>
      </w:r>
      <w:r>
        <w:rPr>
          <w:rFonts w:hint="eastAsia" w:ascii="宋体" w:hAnsi="宋体" w:cs="宋体"/>
          <w:sz w:val="24"/>
          <w:szCs w:val="24"/>
          <w:lang w:eastAsia="zh-CN"/>
        </w:rPr>
        <w:t>………</w:t>
      </w:r>
      <w:r>
        <w:rPr>
          <w:rFonts w:hint="eastAsia" w:ascii="宋体" w:hAnsi="宋体" w:cs="宋体"/>
          <w:sz w:val="24"/>
          <w:szCs w:val="24"/>
          <w:lang w:val="en-US" w:eastAsia="zh-CN"/>
        </w:rPr>
        <w:t>7</w:t>
      </w:r>
    </w:p>
    <w:p>
      <w:pPr>
        <w:spacing w:line="480" w:lineRule="auto"/>
        <w:rPr>
          <w:rFonts w:hint="eastAsia" w:ascii="宋体" w:hAnsi="宋体" w:eastAsia="宋体" w:cs="宋体"/>
          <w:sz w:val="24"/>
          <w:szCs w:val="24"/>
        </w:rPr>
      </w:pPr>
      <w:r>
        <w:rPr>
          <w:rFonts w:hint="eastAsia" w:ascii="宋体" w:hAnsi="宋体" w:eastAsia="宋体" w:cs="宋体"/>
          <w:sz w:val="24"/>
          <w:szCs w:val="24"/>
        </w:rPr>
        <w:t xml:space="preserve">四、 </w:t>
      </w:r>
      <w:r>
        <w:rPr>
          <w:rFonts w:hint="eastAsia" w:ascii="宋体" w:hAnsi="宋体" w:cs="宋体"/>
          <w:sz w:val="24"/>
          <w:szCs w:val="24"/>
          <w:lang w:val="en-US" w:eastAsia="zh-CN"/>
        </w:rPr>
        <w:t>调用函数</w:t>
      </w:r>
      <w:r>
        <w:rPr>
          <w:rFonts w:hint="eastAsia" w:ascii="宋体" w:hAnsi="宋体" w:eastAsia="宋体" w:cs="宋体"/>
          <w:sz w:val="24"/>
          <w:szCs w:val="24"/>
        </w:rPr>
        <w:t>…………………………………………………………………</w:t>
      </w:r>
      <w:r>
        <w:rPr>
          <w:rFonts w:hint="eastAsia" w:ascii="宋体" w:hAnsi="宋体" w:cs="宋体"/>
          <w:sz w:val="24"/>
          <w:szCs w:val="24"/>
          <w:lang w:val="en-US" w:eastAsia="zh-CN"/>
        </w:rPr>
        <w:t>8</w:t>
      </w:r>
      <w:r>
        <w:rPr>
          <w:rFonts w:hint="eastAsia" w:ascii="宋体" w:hAnsi="宋体" w:eastAsia="宋体" w:cs="宋体"/>
          <w:sz w:val="24"/>
          <w:szCs w:val="24"/>
        </w:rPr>
        <w:t xml:space="preserve"> </w:t>
      </w:r>
    </w:p>
    <w:p>
      <w:pPr>
        <w:spacing w:line="480" w:lineRule="auto"/>
        <w:rPr>
          <w:rFonts w:hint="eastAsia" w:ascii="宋体" w:hAnsi="宋体" w:eastAsia="宋体" w:cs="宋体"/>
          <w:sz w:val="24"/>
          <w:szCs w:val="24"/>
        </w:rPr>
      </w:pPr>
      <w:r>
        <w:rPr>
          <w:rFonts w:hint="eastAsia" w:ascii="宋体" w:hAnsi="宋体" w:cs="宋体"/>
          <w:sz w:val="24"/>
          <w:szCs w:val="24"/>
          <w:lang w:val="en-US" w:eastAsia="zh-CN"/>
        </w:rPr>
        <w:t>五、设计结果</w:t>
      </w:r>
      <w:r>
        <w:rPr>
          <w:rFonts w:hint="eastAsia" w:ascii="宋体" w:hAnsi="宋体" w:eastAsia="宋体" w:cs="宋体"/>
          <w:sz w:val="24"/>
          <w:szCs w:val="24"/>
        </w:rPr>
        <w:t xml:space="preserve"> …………………………………………………………………</w:t>
      </w:r>
      <w:r>
        <w:rPr>
          <w:rFonts w:hint="eastAsia" w:ascii="宋体" w:hAnsi="宋体" w:cs="宋体"/>
          <w:sz w:val="24"/>
          <w:szCs w:val="24"/>
          <w:lang w:val="en-US" w:eastAsia="zh-CN"/>
        </w:rPr>
        <w:t>8</w:t>
      </w:r>
      <w:r>
        <w:rPr>
          <w:rFonts w:hint="eastAsia" w:ascii="宋体" w:hAnsi="宋体" w:eastAsia="宋体" w:cs="宋体"/>
          <w:sz w:val="24"/>
          <w:szCs w:val="24"/>
        </w:rPr>
        <w:t xml:space="preserve"> </w:t>
      </w:r>
    </w:p>
    <w:p>
      <w:pPr>
        <w:spacing w:line="480" w:lineRule="auto"/>
        <w:rPr>
          <w:rFonts w:hint="eastAsia" w:ascii="宋体" w:hAnsi="宋体" w:eastAsia="宋体" w:cs="宋体"/>
          <w:sz w:val="24"/>
          <w:szCs w:val="24"/>
        </w:rPr>
      </w:pPr>
      <w:r>
        <w:rPr>
          <w:rFonts w:hint="eastAsia" w:ascii="宋体" w:hAnsi="宋体" w:cs="宋体"/>
          <w:sz w:val="24"/>
          <w:szCs w:val="24"/>
          <w:lang w:val="en-US" w:eastAsia="zh-CN"/>
        </w:rPr>
        <w:t>六</w:t>
      </w:r>
      <w:r>
        <w:rPr>
          <w:rFonts w:hint="eastAsia" w:ascii="宋体" w:hAnsi="宋体" w:eastAsia="宋体" w:cs="宋体"/>
          <w:sz w:val="24"/>
          <w:szCs w:val="24"/>
        </w:rPr>
        <w:t xml:space="preserve">、设计总结 …………………………………………………………………9  </w:t>
      </w:r>
    </w:p>
    <w:p>
      <w:pPr>
        <w:spacing w:line="480" w:lineRule="auto"/>
        <w:rPr>
          <w:rFonts w:hint="eastAsia" w:ascii="宋体" w:hAnsi="宋体" w:eastAsia="宋体" w:cs="宋体"/>
          <w:sz w:val="24"/>
          <w:szCs w:val="24"/>
        </w:rPr>
      </w:pPr>
      <w:r>
        <w:rPr>
          <w:rFonts w:hint="eastAsia" w:ascii="宋体" w:hAnsi="宋体" w:eastAsia="宋体" w:cs="宋体"/>
          <w:sz w:val="24"/>
          <w:szCs w:val="24"/>
        </w:rPr>
        <w:t>附 录……………………………………………………………………………10</w:t>
      </w:r>
    </w:p>
    <w:p>
      <w:pPr>
        <w:spacing w:line="480" w:lineRule="auto"/>
        <w:rPr>
          <w:rFonts w:hint="eastAsia" w:ascii="宋体" w:hAnsi="宋体" w:eastAsia="宋体" w:cs="宋体"/>
          <w:sz w:val="24"/>
          <w:szCs w:val="24"/>
        </w:rPr>
      </w:pPr>
    </w:p>
    <w:p>
      <w:pPr>
        <w:spacing w:line="480" w:lineRule="auto"/>
        <w:rPr>
          <w:rFonts w:hint="eastAsia" w:ascii="宋体" w:hAnsi="宋体" w:eastAsia="宋体" w:cs="宋体"/>
          <w:sz w:val="24"/>
          <w:szCs w:val="24"/>
        </w:rPr>
      </w:pPr>
    </w:p>
    <w:p>
      <w:pPr>
        <w:spacing w:line="480" w:lineRule="auto"/>
        <w:rPr>
          <w:rFonts w:hint="eastAsia" w:ascii="宋体" w:hAnsi="宋体" w:eastAsia="宋体" w:cs="宋体"/>
          <w:sz w:val="24"/>
          <w:szCs w:val="24"/>
        </w:rPr>
      </w:pPr>
    </w:p>
    <w:p>
      <w:pPr>
        <w:spacing w:line="480" w:lineRule="auto"/>
        <w:rPr>
          <w:rFonts w:hint="eastAsia" w:ascii="宋体" w:hAnsi="宋体" w:eastAsia="宋体" w:cs="宋体"/>
          <w:sz w:val="24"/>
          <w:szCs w:val="24"/>
        </w:rPr>
      </w:pPr>
    </w:p>
    <w:p>
      <w:pPr>
        <w:spacing w:line="480" w:lineRule="auto"/>
        <w:rPr>
          <w:rFonts w:hint="eastAsia" w:ascii="宋体" w:hAnsi="宋体" w:eastAsia="宋体" w:cs="宋体"/>
          <w:sz w:val="24"/>
          <w:szCs w:val="24"/>
        </w:rPr>
      </w:pPr>
    </w:p>
    <w:p>
      <w:pPr>
        <w:spacing w:line="480" w:lineRule="auto"/>
        <w:rPr>
          <w:rFonts w:hint="eastAsia" w:ascii="宋体" w:hAnsi="宋体" w:eastAsia="宋体" w:cs="宋体"/>
          <w:sz w:val="24"/>
          <w:szCs w:val="24"/>
        </w:rPr>
      </w:pPr>
    </w:p>
    <w:p>
      <w:pPr>
        <w:spacing w:line="480" w:lineRule="auto"/>
        <w:rPr>
          <w:rFonts w:hint="eastAsia" w:ascii="宋体" w:hAnsi="宋体" w:eastAsia="宋体" w:cs="宋体"/>
          <w:sz w:val="24"/>
          <w:szCs w:val="24"/>
        </w:rPr>
      </w:pPr>
    </w:p>
    <w:p>
      <w:pPr>
        <w:spacing w:line="480" w:lineRule="auto"/>
        <w:rPr>
          <w:rFonts w:hint="eastAsia" w:ascii="宋体" w:hAnsi="宋体" w:eastAsia="宋体" w:cs="宋体"/>
          <w:sz w:val="24"/>
          <w:szCs w:val="24"/>
        </w:rPr>
      </w:pPr>
    </w:p>
    <w:p>
      <w:pPr>
        <w:spacing w:line="480" w:lineRule="auto"/>
        <w:rPr>
          <w:rFonts w:hint="eastAsia" w:ascii="宋体" w:hAnsi="宋体" w:eastAsia="宋体" w:cs="宋体"/>
          <w:sz w:val="24"/>
          <w:szCs w:val="24"/>
        </w:rPr>
      </w:pPr>
    </w:p>
    <w:p>
      <w:pPr>
        <w:spacing w:line="480" w:lineRule="auto"/>
        <w:rPr>
          <w:rFonts w:hint="eastAsia" w:ascii="宋体" w:hAnsi="宋体" w:eastAsia="宋体" w:cs="宋体"/>
          <w:sz w:val="24"/>
          <w:szCs w:val="24"/>
        </w:rPr>
      </w:pPr>
    </w:p>
    <w:p>
      <w:pPr>
        <w:spacing w:line="480" w:lineRule="auto"/>
        <w:rPr>
          <w:rFonts w:hint="eastAsia" w:ascii="宋体" w:hAnsi="宋体" w:eastAsia="宋体" w:cs="宋体"/>
          <w:sz w:val="24"/>
          <w:szCs w:val="24"/>
        </w:rPr>
      </w:pPr>
    </w:p>
    <w:p>
      <w:pPr>
        <w:numPr>
          <w:ilvl w:val="0"/>
          <w:numId w:val="4"/>
        </w:numPr>
        <w:spacing w:line="480" w:lineRule="auto"/>
        <w:rPr>
          <w:rFonts w:hint="eastAsia" w:ascii="宋体" w:hAnsi="宋体" w:cs="宋体"/>
          <w:sz w:val="24"/>
          <w:szCs w:val="24"/>
          <w:lang w:val="en-US" w:eastAsia="zh-CN"/>
        </w:rPr>
      </w:pPr>
      <w:r>
        <w:rPr>
          <w:rFonts w:hint="eastAsia" w:ascii="宋体" w:hAnsi="宋体" w:cs="宋体"/>
          <w:sz w:val="24"/>
          <w:szCs w:val="24"/>
          <w:lang w:val="en-US" w:eastAsia="zh-CN"/>
        </w:rPr>
        <w:t>课程设计概述</w:t>
      </w:r>
    </w:p>
    <w:p>
      <w:pPr>
        <w:pStyle w:val="6"/>
        <w:numPr>
          <w:numId w:val="0"/>
        </w:numPr>
        <w:spacing w:line="360" w:lineRule="auto"/>
        <w:rPr>
          <w:rFonts w:hint="eastAsia" w:ascii="宋体" w:hAnsi="宋体"/>
          <w:b w:val="0"/>
          <w:bCs w:val="0"/>
          <w:lang w:val="en-US" w:eastAsia="zh-CN"/>
        </w:rPr>
      </w:pPr>
      <w:r>
        <w:rPr>
          <w:rFonts w:hint="eastAsia" w:ascii="宋体" w:hAnsi="宋体"/>
          <w:b w:val="0"/>
          <w:bCs w:val="0"/>
          <w:lang w:val="en-US" w:eastAsia="zh-CN"/>
        </w:rPr>
        <w:t>1.1内容</w:t>
      </w:r>
    </w:p>
    <w:p>
      <w:pPr>
        <w:pStyle w:val="6"/>
        <w:numPr>
          <w:numId w:val="0"/>
        </w:numPr>
        <w:spacing w:line="360" w:lineRule="auto"/>
        <w:ind w:firstLine="480" w:firstLineChars="200"/>
        <w:rPr>
          <w:rFonts w:ascii="宋体" w:hAnsi="宋体"/>
          <w:b w:val="0"/>
          <w:bCs w:val="0"/>
          <w:u w:val="none"/>
        </w:rPr>
      </w:pPr>
      <w:r>
        <w:rPr>
          <w:rFonts w:hint="eastAsia" w:ascii="宋体" w:hAnsi="宋体"/>
          <w:b w:val="0"/>
          <w:bCs w:val="0"/>
        </w:rPr>
        <w:t>题目：</w:t>
      </w:r>
      <w:r>
        <w:rPr>
          <w:rFonts w:hint="eastAsia" w:ascii="宋体" w:hAnsi="宋体"/>
          <w:b w:val="0"/>
          <w:bCs w:val="0"/>
          <w:u w:val="none"/>
        </w:rPr>
        <w:t>操作系统图形显示程序接口设计</w:t>
      </w:r>
    </w:p>
    <w:p>
      <w:pPr>
        <w:pStyle w:val="6"/>
        <w:numPr>
          <w:numId w:val="0"/>
        </w:numPr>
        <w:spacing w:line="360" w:lineRule="auto"/>
        <w:ind w:firstLine="480" w:firstLineChars="200"/>
        <w:rPr>
          <w:rFonts w:ascii="宋体" w:hAnsi="宋体"/>
          <w:b w:val="0"/>
          <w:bCs w:val="0"/>
          <w:szCs w:val="24"/>
        </w:rPr>
      </w:pPr>
      <w:r>
        <w:rPr>
          <w:rFonts w:hint="eastAsia" w:ascii="宋体" w:hAnsi="宋体"/>
          <w:b w:val="0"/>
          <w:bCs w:val="0"/>
          <w:szCs w:val="24"/>
        </w:rPr>
        <w:t>主要内容：</w:t>
      </w:r>
    </w:p>
    <w:p>
      <w:pPr>
        <w:snapToGrid w:val="0"/>
        <w:spacing w:line="480" w:lineRule="auto"/>
        <w:jc w:val="left"/>
        <w:rPr>
          <w:rFonts w:ascii="宋体" w:hAnsi="宋体"/>
          <w:b w:val="0"/>
          <w:bCs w:val="0"/>
          <w:sz w:val="24"/>
          <w:u w:val="none"/>
        </w:rPr>
      </w:pPr>
      <w:r>
        <w:rPr>
          <w:rFonts w:hint="eastAsia" w:ascii="宋体" w:hAnsi="宋体"/>
          <w:b w:val="0"/>
          <w:bCs w:val="0"/>
          <w:sz w:val="24"/>
          <w:u w:val="none"/>
        </w:rPr>
        <w:t xml:space="preserve">      本设计的目的是通过设计一些简单的中断调用接口，使学生掌握程序接口的设计方法。                                                     </w:t>
      </w:r>
    </w:p>
    <w:p>
      <w:pPr>
        <w:snapToGrid w:val="0"/>
        <w:spacing w:line="480" w:lineRule="auto"/>
        <w:jc w:val="left"/>
        <w:rPr>
          <w:rFonts w:hint="eastAsia" w:ascii="宋体" w:hAnsi="宋体"/>
          <w:b w:val="0"/>
          <w:bCs w:val="0"/>
          <w:sz w:val="24"/>
          <w:u w:val="none"/>
        </w:rPr>
      </w:pPr>
      <w:r>
        <w:rPr>
          <w:rFonts w:hint="eastAsia" w:ascii="宋体" w:hAnsi="宋体"/>
          <w:b w:val="0"/>
          <w:bCs w:val="0"/>
          <w:sz w:val="24"/>
          <w:u w:val="none"/>
        </w:rPr>
        <w:t xml:space="preserve">     要求在熟悉DOS操作系统的中断接口及程序接口的基础上，利用C语言设计简单的显示程序接口，最后通过程序验证全部接口的正确性。    </w:t>
      </w:r>
    </w:p>
    <w:p>
      <w:pPr>
        <w:snapToGrid w:val="0"/>
        <w:spacing w:line="480" w:lineRule="auto"/>
        <w:jc w:val="left"/>
        <w:rPr>
          <w:rFonts w:ascii="宋体" w:hAnsi="宋体"/>
        </w:rPr>
      </w:pPr>
      <w:r>
        <w:rPr>
          <w:rFonts w:hint="eastAsia" w:ascii="宋体" w:hAnsi="宋体"/>
          <w:b w:val="0"/>
          <w:bCs w:val="0"/>
          <w:sz w:val="24"/>
          <w:u w:val="none"/>
          <w:lang w:val="en-US" w:eastAsia="zh-CN"/>
        </w:rPr>
        <w:t>1.2 要求</w:t>
      </w:r>
    </w:p>
    <w:p>
      <w:pPr>
        <w:spacing w:line="360" w:lineRule="auto"/>
        <w:ind w:firstLine="480" w:firstLineChars="200"/>
        <w:rPr>
          <w:rFonts w:ascii="宋体" w:hAnsi="宋体"/>
          <w:sz w:val="24"/>
        </w:rPr>
      </w:pPr>
      <w:r>
        <w:rPr>
          <w:rFonts w:hint="eastAsia" w:ascii="宋体" w:hAnsi="宋体"/>
          <w:sz w:val="24"/>
        </w:rPr>
        <w:t>利用C语言设计DOS中断中21H与图形操作相关的中断调用，具体包括：</w:t>
      </w:r>
    </w:p>
    <w:p>
      <w:pPr>
        <w:numPr>
          <w:numId w:val="0"/>
        </w:numPr>
        <w:spacing w:line="360" w:lineRule="auto"/>
        <w:ind w:left="420" w:leftChars="0"/>
        <w:rPr>
          <w:rFonts w:ascii="宋体" w:hAnsi="宋体"/>
          <w:sz w:val="24"/>
        </w:rPr>
      </w:pPr>
      <w:r>
        <w:rPr>
          <w:rFonts w:hint="eastAsia" w:ascii="宋体" w:hAnsi="宋体"/>
          <w:sz w:val="24"/>
          <w:lang w:val="en-US" w:eastAsia="zh-CN"/>
        </w:rPr>
        <w:t>1.</w:t>
      </w:r>
      <w:r>
        <w:rPr>
          <w:rFonts w:hint="eastAsia" w:ascii="宋体" w:hAnsi="宋体"/>
          <w:sz w:val="24"/>
        </w:rPr>
        <w:t>设置点阵图形的彩色</w:t>
      </w:r>
    </w:p>
    <w:p>
      <w:pPr>
        <w:numPr>
          <w:numId w:val="0"/>
        </w:numPr>
        <w:spacing w:line="360" w:lineRule="auto"/>
        <w:ind w:left="420" w:leftChars="0"/>
        <w:rPr>
          <w:rFonts w:ascii="宋体" w:hAnsi="宋体"/>
          <w:sz w:val="24"/>
        </w:rPr>
      </w:pPr>
      <w:r>
        <w:rPr>
          <w:rFonts w:hint="eastAsia" w:ascii="宋体" w:hAnsi="宋体"/>
          <w:sz w:val="24"/>
          <w:lang w:val="en-US" w:eastAsia="zh-CN"/>
        </w:rPr>
        <w:t>2.</w:t>
      </w:r>
      <w:r>
        <w:rPr>
          <w:rFonts w:hint="eastAsia" w:ascii="宋体" w:hAnsi="宋体"/>
          <w:sz w:val="24"/>
        </w:rPr>
        <w:t>画点</w:t>
      </w:r>
    </w:p>
    <w:p>
      <w:pPr>
        <w:numPr>
          <w:numId w:val="0"/>
        </w:numPr>
        <w:spacing w:line="360" w:lineRule="auto"/>
        <w:ind w:left="420" w:leftChars="0"/>
        <w:rPr>
          <w:rFonts w:hint="eastAsia" w:ascii="宋体" w:hAnsi="宋体"/>
          <w:sz w:val="24"/>
        </w:rPr>
      </w:pPr>
      <w:r>
        <w:rPr>
          <w:rFonts w:hint="eastAsia" w:ascii="宋体" w:hAnsi="宋体"/>
          <w:sz w:val="24"/>
          <w:lang w:val="en-US" w:eastAsia="zh-CN"/>
        </w:rPr>
        <w:t>3、</w:t>
      </w:r>
      <w:r>
        <w:rPr>
          <w:rFonts w:hint="eastAsia" w:ascii="宋体" w:hAnsi="宋体"/>
          <w:sz w:val="24"/>
        </w:rPr>
        <w:t>画线</w:t>
      </w:r>
    </w:p>
    <w:p>
      <w:pPr>
        <w:numPr>
          <w:numId w:val="0"/>
        </w:numPr>
        <w:spacing w:line="360" w:lineRule="auto"/>
        <w:ind w:left="420" w:leftChars="0"/>
        <w:rPr>
          <w:rFonts w:hint="eastAsia" w:ascii="宋体" w:hAnsi="宋体" w:eastAsia="宋体"/>
          <w:sz w:val="24"/>
          <w:lang w:val="en-US" w:eastAsia="zh-CN"/>
        </w:rPr>
      </w:pPr>
      <w:r>
        <w:rPr>
          <w:rFonts w:hint="eastAsia" w:ascii="宋体" w:hAnsi="宋体"/>
          <w:sz w:val="24"/>
          <w:lang w:val="en-US" w:eastAsia="zh-CN"/>
        </w:rPr>
        <w:t>4、画矩形</w:t>
      </w:r>
    </w:p>
    <w:p>
      <w:pPr>
        <w:numPr>
          <w:numId w:val="0"/>
        </w:numPr>
        <w:spacing w:line="360" w:lineRule="auto"/>
        <w:ind w:left="420" w:leftChars="0"/>
        <w:rPr>
          <w:rFonts w:ascii="宋体" w:hAnsi="宋体"/>
          <w:sz w:val="24"/>
        </w:rPr>
      </w:pPr>
      <w:r>
        <w:rPr>
          <w:rFonts w:hint="eastAsia" w:ascii="宋体" w:hAnsi="宋体"/>
          <w:sz w:val="24"/>
          <w:lang w:val="en-US" w:eastAsia="zh-CN"/>
        </w:rPr>
        <w:t>5、</w:t>
      </w:r>
      <w:r>
        <w:rPr>
          <w:rFonts w:hint="eastAsia" w:ascii="宋体" w:hAnsi="宋体"/>
          <w:sz w:val="24"/>
        </w:rPr>
        <w:t>画圆</w:t>
      </w:r>
    </w:p>
    <w:p>
      <w:pPr>
        <w:numPr>
          <w:numId w:val="0"/>
        </w:numPr>
        <w:spacing w:line="360" w:lineRule="auto"/>
        <w:ind w:left="420" w:leftChars="0"/>
        <w:rPr>
          <w:rFonts w:ascii="宋体" w:hAnsi="宋体"/>
          <w:sz w:val="24"/>
        </w:rPr>
      </w:pPr>
      <w:r>
        <w:rPr>
          <w:rFonts w:hint="eastAsia" w:ascii="宋体" w:hAnsi="宋体"/>
          <w:sz w:val="24"/>
          <w:lang w:val="en-US" w:eastAsia="zh-CN"/>
        </w:rPr>
        <w:t>6、</w:t>
      </w:r>
      <w:r>
        <w:rPr>
          <w:rFonts w:hint="eastAsia" w:ascii="宋体" w:hAnsi="宋体"/>
          <w:sz w:val="24"/>
        </w:rPr>
        <w:t>屏幕区域填充</w:t>
      </w:r>
    </w:p>
    <w:p>
      <w:pPr>
        <w:spacing w:line="360" w:lineRule="auto"/>
        <w:ind w:firstLine="480" w:firstLineChars="200"/>
        <w:rPr>
          <w:rFonts w:ascii="宋体" w:hAnsi="宋体"/>
          <w:sz w:val="24"/>
        </w:rPr>
      </w:pPr>
      <w:r>
        <w:rPr>
          <w:rFonts w:hint="eastAsia" w:ascii="宋体" w:hAnsi="宋体"/>
          <w:sz w:val="24"/>
          <w:lang w:val="en-US" w:eastAsia="zh-CN"/>
        </w:rPr>
        <w:t>7、</w:t>
      </w:r>
      <w:r>
        <w:rPr>
          <w:rFonts w:hint="eastAsia" w:ascii="宋体" w:hAnsi="宋体"/>
          <w:sz w:val="24"/>
        </w:rPr>
        <w:t>屏幕区域保存</w:t>
      </w:r>
    </w:p>
    <w:p>
      <w:pPr>
        <w:spacing w:line="360" w:lineRule="auto"/>
        <w:ind w:left="420"/>
        <w:rPr>
          <w:rFonts w:ascii="宋体" w:hAnsi="宋体"/>
          <w:sz w:val="24"/>
        </w:rPr>
      </w:pPr>
      <w:r>
        <w:rPr>
          <w:rFonts w:hint="eastAsia" w:ascii="宋体" w:hAnsi="宋体"/>
          <w:sz w:val="24"/>
        </w:rPr>
        <w:t>8、屏幕区域逻辑恢复</w:t>
      </w:r>
    </w:p>
    <w:p>
      <w:pPr>
        <w:spacing w:line="360" w:lineRule="auto"/>
        <w:ind w:left="420"/>
        <w:rPr>
          <w:rFonts w:ascii="宋体" w:hAnsi="宋体"/>
          <w:sz w:val="24"/>
        </w:rPr>
      </w:pPr>
      <w:r>
        <w:rPr>
          <w:rFonts w:hint="eastAsia" w:ascii="宋体" w:hAnsi="宋体"/>
          <w:sz w:val="24"/>
        </w:rPr>
        <w:t>9、清除屏幕/区域</w:t>
      </w:r>
    </w:p>
    <w:p>
      <w:pPr>
        <w:spacing w:line="360" w:lineRule="auto"/>
        <w:ind w:left="420"/>
        <w:rPr>
          <w:rFonts w:ascii="宋体" w:hAnsi="宋体"/>
          <w:sz w:val="24"/>
        </w:rPr>
      </w:pPr>
      <w:r>
        <w:rPr>
          <w:rFonts w:hint="eastAsia" w:ascii="宋体" w:hAnsi="宋体"/>
          <w:sz w:val="24"/>
        </w:rPr>
        <w:t>10、屏幕区域卷动</w:t>
      </w:r>
    </w:p>
    <w:p>
      <w:pPr>
        <w:spacing w:line="360" w:lineRule="auto"/>
        <w:ind w:left="420"/>
        <w:rPr>
          <w:rFonts w:ascii="宋体" w:hAnsi="宋体"/>
          <w:sz w:val="24"/>
        </w:rPr>
      </w:pPr>
      <w:r>
        <w:rPr>
          <w:rFonts w:hint="eastAsia" w:ascii="宋体" w:hAnsi="宋体"/>
          <w:sz w:val="24"/>
        </w:rPr>
        <w:t>11、鼠标控制</w:t>
      </w:r>
    </w:p>
    <w:p>
      <w:pPr>
        <w:spacing w:line="360" w:lineRule="auto"/>
        <w:ind w:left="420"/>
        <w:rPr>
          <w:rFonts w:ascii="宋体" w:hAnsi="宋体"/>
          <w:sz w:val="24"/>
        </w:rPr>
      </w:pPr>
      <w:r>
        <w:rPr>
          <w:rFonts w:hint="eastAsia" w:ascii="宋体" w:hAnsi="宋体"/>
          <w:sz w:val="24"/>
        </w:rPr>
        <w:t>12、多窗口功能</w:t>
      </w:r>
    </w:p>
    <w:p>
      <w:pPr>
        <w:spacing w:line="360" w:lineRule="auto"/>
        <w:ind w:firstLine="480"/>
        <w:rPr>
          <w:rFonts w:hint="eastAsia" w:ascii="宋体" w:hAnsi="宋体"/>
          <w:sz w:val="24"/>
        </w:rPr>
      </w:pPr>
      <w:r>
        <w:rPr>
          <w:rFonts w:hint="eastAsia" w:ascii="宋体" w:hAnsi="宋体"/>
          <w:sz w:val="24"/>
        </w:rPr>
        <w:t>上述功能由两部分程序验证，中断驻留程序和验证程序。首先运行中断驻留程序，然后运行验证程序得到预期结果。</w:t>
      </w:r>
    </w:p>
    <w:p>
      <w:pPr>
        <w:spacing w:line="360" w:lineRule="auto"/>
        <w:ind w:firstLine="480"/>
        <w:rPr>
          <w:rFonts w:hint="eastAsia" w:ascii="宋体" w:hAnsi="宋体"/>
          <w:sz w:val="24"/>
        </w:rPr>
      </w:pPr>
    </w:p>
    <w:p>
      <w:pPr>
        <w:spacing w:line="360" w:lineRule="auto"/>
        <w:ind w:firstLine="480"/>
        <w:rPr>
          <w:rFonts w:hint="eastAsia" w:ascii="宋体" w:hAnsi="宋体"/>
          <w:sz w:val="24"/>
        </w:rPr>
      </w:pPr>
    </w:p>
    <w:p>
      <w:pPr>
        <w:spacing w:line="360" w:lineRule="auto"/>
        <w:ind w:firstLine="480"/>
        <w:rPr>
          <w:rFonts w:hint="eastAsia" w:ascii="宋体" w:hAnsi="宋体"/>
          <w:sz w:val="24"/>
        </w:rPr>
      </w:pPr>
    </w:p>
    <w:p>
      <w:pPr>
        <w:spacing w:line="360" w:lineRule="auto"/>
        <w:ind w:firstLine="480"/>
        <w:rPr>
          <w:rFonts w:hint="eastAsia" w:ascii="宋体" w:hAnsi="宋体"/>
          <w:sz w:val="24"/>
        </w:rPr>
      </w:pPr>
    </w:p>
    <w:p>
      <w:pPr>
        <w:numPr>
          <w:ilvl w:val="0"/>
          <w:numId w:val="4"/>
        </w:numPr>
        <w:snapToGrid w:val="0"/>
        <w:spacing w:line="480" w:lineRule="auto"/>
        <w:ind w:left="0" w:leftChars="0" w:firstLine="0" w:firstLineChars="0"/>
        <w:jc w:val="left"/>
        <w:rPr>
          <w:rFonts w:hint="eastAsia" w:ascii="宋体" w:hAnsi="宋体"/>
          <w:b w:val="0"/>
          <w:bCs w:val="0"/>
          <w:sz w:val="24"/>
          <w:u w:val="none"/>
        </w:rPr>
      </w:pPr>
      <w:r>
        <w:rPr>
          <w:rFonts w:hint="eastAsia" w:ascii="宋体" w:hAnsi="宋体" w:cs="宋体"/>
          <w:sz w:val="24"/>
          <w:szCs w:val="24"/>
          <w:lang w:val="en-US" w:eastAsia="zh-CN"/>
        </w:rPr>
        <w:t>相关</w:t>
      </w:r>
      <w:r>
        <w:rPr>
          <w:rFonts w:hint="eastAsia" w:ascii="宋体" w:hAnsi="宋体" w:eastAsia="宋体" w:cs="宋体"/>
          <w:sz w:val="24"/>
          <w:szCs w:val="24"/>
        </w:rPr>
        <w:t>理</w:t>
      </w:r>
      <w:r>
        <w:rPr>
          <w:rFonts w:hint="eastAsia" w:ascii="宋体" w:hAnsi="宋体" w:cs="宋体"/>
          <w:sz w:val="24"/>
          <w:szCs w:val="24"/>
          <w:lang w:val="en-US" w:eastAsia="zh-CN"/>
        </w:rPr>
        <w:t>论</w:t>
      </w:r>
      <w:r>
        <w:rPr>
          <w:rFonts w:hint="eastAsia" w:ascii="宋体" w:hAnsi="宋体"/>
          <w:b w:val="0"/>
          <w:bCs w:val="0"/>
          <w:sz w:val="24"/>
          <w:u w:val="none"/>
        </w:rPr>
        <w:t xml:space="preserve">    </w:t>
      </w:r>
    </w:p>
    <w:p>
      <w:pPr>
        <w:numPr>
          <w:ilvl w:val="0"/>
          <w:numId w:val="5"/>
        </w:num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中断</w:t>
      </w:r>
      <w:r>
        <w:rPr>
          <w:rFonts w:hint="eastAsia" w:ascii="宋体" w:hAnsi="宋体" w:eastAsia="宋体" w:cs="宋体"/>
          <w:sz w:val="24"/>
          <w:szCs w:val="24"/>
        </w:rPr>
        <w:t>意思就是指计算机运行过程中，出现某些意外情况需主机干预时，机器能自动停止正在运行的程序并转入处理新情况的程序，处理完毕后又返回原被暂停的程序继续运行。中断是一种计算机术语。通俗点说就是停下当前的执行程序转而执行新的程序。</w:t>
      </w:r>
    </w:p>
    <w:p>
      <w:pPr>
        <w:numPr>
          <w:numId w:val="0"/>
        </w:numPr>
        <w:spacing w:line="360" w:lineRule="auto"/>
        <w:jc w:val="both"/>
        <w:rPr>
          <w:rFonts w:hint="eastAsia" w:ascii="宋体" w:hAnsi="宋体" w:eastAsia="宋体" w:cs="宋体"/>
          <w:i w:val="0"/>
          <w:caps w:val="0"/>
          <w:color w:val="333333"/>
          <w:spacing w:val="0"/>
          <w:sz w:val="24"/>
          <w:szCs w:val="24"/>
        </w:rPr>
      </w:pPr>
      <w:r>
        <w:rPr>
          <w:rFonts w:hint="eastAsia" w:ascii="宋体" w:hAnsi="宋体" w:cs="宋体"/>
          <w:sz w:val="24"/>
          <w:szCs w:val="24"/>
          <w:lang w:val="en-US" w:eastAsia="zh-CN"/>
        </w:rPr>
        <w:t>2、</w:t>
      </w:r>
      <w:r>
        <w:rPr>
          <w:rFonts w:hint="eastAsia" w:ascii="宋体" w:hAnsi="宋体" w:eastAsia="宋体" w:cs="宋体"/>
          <w:sz w:val="24"/>
          <w:szCs w:val="24"/>
        </w:rPr>
        <w:t>Windows提供了一个称为图形设备接口GDI（Graphics Device Interface）的抽象接口。GDI作为Windows的重要组成部分，它负责管理用户绘图操作时功能的转换。用户通过调用GDI函数与设备打交道，GDI通过不同设备提供的驱动程序将绘图语句转换为对应的绘图指令，</w:t>
      </w:r>
      <w:r>
        <w:rPr>
          <w:rFonts w:hint="eastAsia" w:ascii="宋体" w:hAnsi="宋体" w:eastAsia="宋体" w:cs="宋体"/>
          <w:sz w:val="24"/>
          <w:szCs w:val="24"/>
        </w:rPr>
        <w:br w:type="textWrapping"/>
      </w:r>
      <w:r>
        <w:rPr>
          <w:rFonts w:hint="eastAsia" w:ascii="宋体" w:hAnsi="宋体" w:eastAsia="宋体" w:cs="宋体"/>
          <w:sz w:val="24"/>
          <w:szCs w:val="24"/>
        </w:rPr>
        <w:t>避免了直接对硬件进行操作，从而实现所谓的设备无关性。编程时采用MFC方法绘制图形也很方便，MFC对GDI函数和绘图对象进行了封装</w:t>
      </w:r>
    </w:p>
    <w:p>
      <w:pPr>
        <w:numPr>
          <w:numId w:val="0"/>
        </w:numPr>
        <w:snapToGrid w:val="0"/>
        <w:spacing w:line="360" w:lineRule="auto"/>
        <w:ind w:leftChars="0"/>
        <w:jc w:val="left"/>
        <w:rPr>
          <w:rFonts w:hint="eastAsia" w:ascii="宋体" w:hAnsi="宋体" w:eastAsia="宋体" w:cs="宋体"/>
          <w:b w:val="0"/>
          <w:bCs w:val="0"/>
          <w:sz w:val="24"/>
          <w:szCs w:val="24"/>
          <w:u w:val="none"/>
        </w:rPr>
      </w:pPr>
      <w:r>
        <w:rPr>
          <w:rFonts w:hint="eastAsia" w:ascii="宋体" w:hAnsi="宋体" w:eastAsia="宋体" w:cs="宋体"/>
          <w:b w:val="0"/>
          <w:bCs w:val="0"/>
          <w:sz w:val="24"/>
          <w:szCs w:val="24"/>
          <w:u w:val="none"/>
          <w:lang w:val="en-US" w:eastAsia="zh-CN"/>
        </w:rPr>
        <w:t>3.</w:t>
      </w:r>
      <w:r>
        <w:rPr>
          <w:rFonts w:hint="eastAsia" w:ascii="宋体" w:hAnsi="宋体" w:eastAsia="宋体" w:cs="宋体"/>
          <w:b w:val="0"/>
          <w:bCs w:val="0"/>
          <w:sz w:val="24"/>
          <w:szCs w:val="24"/>
          <w:u w:val="none"/>
        </w:rPr>
        <w:t>中断驻留程序，指的是当加载进内存的程序执行完毕后，依然能够保存产</w:t>
      </w:r>
    </w:p>
    <w:p>
      <w:pPr>
        <w:numPr>
          <w:numId w:val="0"/>
        </w:numPr>
        <w:snapToGrid w:val="0"/>
        <w:spacing w:line="360" w:lineRule="auto"/>
        <w:ind w:leftChars="0"/>
        <w:jc w:val="left"/>
        <w:rPr>
          <w:rFonts w:ascii="宋体" w:hAnsi="宋体"/>
          <w:b w:val="0"/>
          <w:bCs w:val="0"/>
          <w:sz w:val="24"/>
          <w:szCs w:val="24"/>
          <w:u w:val="none"/>
        </w:rPr>
      </w:pPr>
      <w:r>
        <w:rPr>
          <w:rFonts w:hint="eastAsia" w:ascii="宋体" w:hAnsi="宋体" w:eastAsia="宋体" w:cs="宋体"/>
          <w:b w:val="0"/>
          <w:bCs w:val="0"/>
          <w:sz w:val="24"/>
          <w:szCs w:val="24"/>
          <w:u w:val="none"/>
        </w:rPr>
        <w:t xml:space="preserve">生的临时数据跟临时状态，而在下一次调用时继续执行 </w:t>
      </w:r>
      <w:r>
        <w:rPr>
          <w:rFonts w:hint="eastAsia" w:ascii="宋体" w:hAnsi="宋体"/>
          <w:b w:val="0"/>
          <w:bCs w:val="0"/>
          <w:sz w:val="24"/>
          <w:szCs w:val="24"/>
          <w:u w:val="none"/>
        </w:rPr>
        <w:t xml:space="preserve"> </w:t>
      </w:r>
    </w:p>
    <w:p>
      <w:pPr>
        <w:numPr>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4、系统调用的实现原理：计算机系统的各种硬件资源是有限的，在现代多任务操作系统上同时运行的多个进程都需要访问这些资源，为了更好的管理这些资源进程是不允许直接操作的，所有对这些资源的访问都必须有操作系统控制。也就是说操作系统是使用这些资源的唯一入口，而这个入口就是操作系统提供的系统调用（System Call）。系统调用是属于操作系统内核的一部分的，必须以某种方式提供给进程让它们去调用。CPU可以在不同的特权级别下运行，而相应的操作系统也有不同的运行级别，用户态和内核态。运行在内核态的进程可以毫无限制的访问各种资源，而在用户态下的用户进程的各种操作都有着限制，比如不能随意的访问内存、不能开闭中断以及切换运行的特权级别。显然，属于内核的系统调用一定是运行在内核态下，但是如何切换到内核态呢？</w:t>
      </w:r>
    </w:p>
    <w:p>
      <w:pPr>
        <w:numPr>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答案是中断。操作系统一般是通过中断从用户态切换到内核态。中断就是一个硬件或软件请求，要求CPU暂停当前的工作，去处理更重要的事情。比如，在x86机器上可以通过int指令进行软件中断，而在磁盘完成读写操作后会向CPU发起硬件中断。</w:t>
      </w:r>
    </w:p>
    <w:p>
      <w:pPr>
        <w:numPr>
          <w:numId w:val="0"/>
        </w:numPr>
        <w:spacing w:line="360" w:lineRule="auto"/>
        <w:ind w:leftChars="0"/>
        <w:rPr>
          <w:rFonts w:hint="eastAsia" w:ascii="宋体" w:hAnsi="宋体" w:cs="宋体"/>
          <w:sz w:val="24"/>
          <w:szCs w:val="24"/>
          <w:lang w:val="en-US" w:eastAsia="zh-CN"/>
        </w:rPr>
      </w:pPr>
    </w:p>
    <w:p>
      <w:pPr>
        <w:numPr>
          <w:numId w:val="0"/>
        </w:numPr>
        <w:spacing w:line="360" w:lineRule="auto"/>
        <w:ind w:leftChars="0"/>
        <w:rPr>
          <w:rFonts w:hint="eastAsia" w:ascii="宋体" w:hAnsi="宋体" w:cs="宋体"/>
          <w:sz w:val="24"/>
          <w:szCs w:val="24"/>
          <w:lang w:val="en-US" w:eastAsia="zh-CN"/>
        </w:rPr>
      </w:pPr>
    </w:p>
    <w:p>
      <w:pPr>
        <w:numPr>
          <w:numId w:val="0"/>
        </w:numPr>
        <w:spacing w:line="360" w:lineRule="auto"/>
        <w:ind w:leftChars="0"/>
        <w:rPr>
          <w:rFonts w:hint="eastAsia" w:ascii="宋体" w:hAnsi="宋体" w:cs="宋体"/>
          <w:sz w:val="24"/>
          <w:szCs w:val="24"/>
          <w:lang w:val="en-US" w:eastAsia="zh-CN"/>
        </w:rPr>
      </w:pPr>
      <w:r>
        <w:rPr>
          <w:rFonts w:hint="eastAsia" w:ascii="宋体" w:hAnsi="宋体" w:cs="宋体"/>
          <w:sz w:val="24"/>
          <w:szCs w:val="24"/>
          <w:lang w:val="en-US" w:eastAsia="zh-CN"/>
        </w:rPr>
        <w:t xml:space="preserve">三、程序设计      </w:t>
      </w:r>
    </w:p>
    <w:p>
      <w:pPr>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3.1、程序设计流程图</w:t>
      </w:r>
    </w:p>
    <w:p>
      <w:r>
        <w:drawing>
          <wp:inline distT="0" distB="0" distL="114300" distR="114300">
            <wp:extent cx="6241415" cy="7977505"/>
            <wp:effectExtent l="0" t="0" r="6985" b="10795"/>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9"/>
                    <a:stretch>
                      <a:fillRect/>
                    </a:stretch>
                  </pic:blipFill>
                  <pic:spPr>
                    <a:xfrm>
                      <a:off x="0" y="0"/>
                      <a:ext cx="6241415" cy="7977505"/>
                    </a:xfrm>
                    <a:prstGeom prst="rect">
                      <a:avLst/>
                    </a:prstGeom>
                    <a:noFill/>
                    <a:ln w="9525">
                      <a:noFill/>
                    </a:ln>
                  </pic:spPr>
                </pic:pic>
              </a:graphicData>
            </a:graphic>
          </wp:inline>
        </w:drawing>
      </w:r>
    </w:p>
    <w:p>
      <w:pPr>
        <w:rPr>
          <w:rFonts w:hint="eastAsia"/>
          <w:lang w:val="en-US" w:eastAsia="zh-CN"/>
        </w:rPr>
      </w:pPr>
    </w:p>
    <w:p>
      <w:pPr>
        <w:rPr>
          <w:rFonts w:hint="eastAsia" w:ascii="宋体" w:hAnsi="宋体" w:eastAsia="宋体" w:cs="宋体"/>
          <w:kern w:val="0"/>
          <w:sz w:val="24"/>
          <w:szCs w:val="24"/>
          <w:lang w:val="en-US" w:eastAsia="zh-CN" w:bidi="ar-SA"/>
        </w:rPr>
      </w:pPr>
      <w:r>
        <w:rPr>
          <w:rFonts w:hint="eastAsia" w:ascii="宋体" w:hAnsi="宋体" w:cs="宋体"/>
          <w:kern w:val="0"/>
          <w:sz w:val="24"/>
          <w:szCs w:val="24"/>
          <w:lang w:val="en-US" w:eastAsia="zh-CN" w:bidi="ar-SA"/>
        </w:rPr>
        <w:t>3.2 操作方法</w:t>
      </w:r>
    </w:p>
    <w:p>
      <w:pPr>
        <w:rPr>
          <w:rFonts w:hint="eastAsia" w:ascii="宋体" w:hAnsi="宋体" w:eastAsia="宋体" w:cs="宋体"/>
          <w:kern w:val="0"/>
          <w:sz w:val="24"/>
          <w:szCs w:val="24"/>
          <w:lang w:val="en-US" w:eastAsia="zh-CN" w:bidi="ar-SA"/>
        </w:rPr>
      </w:pPr>
    </w:p>
    <w:p>
      <w:pPr>
        <w:numPr>
          <w:ilvl w:val="0"/>
          <w:numId w:val="6"/>
        </w:numPr>
        <w:ind w:leftChars="0"/>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调用函数</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initgraph(</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 初始化绘图窗口</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创建绘图环境</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setfillcolor(WHITE);填充颜色</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GetCursorPos(&amp;point); 获取鼠标指针位置（屏幕坐标）</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ScreenToClient(hwnd, &amp;point); 将屏幕鼠标指针位置转换为相对当前窗口坐标</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GetAsyncKeyState(VK_LBUTTON))是一个用来判断函数调用时指定虚拟键的状态，确定用户当前是否按下了键盘上的一个键的函数。这里的键指鼠标左键</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setcolor(getpixel(point.x,point.y));设置颜色(检索到的指定坐标点的像素的RGB颜色值)</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cleardevice();清除图形屏幕</w:t>
      </w:r>
    </w:p>
    <w:p>
      <w:pPr>
        <w:spacing w:beforeLines="0" w:afterLines="0"/>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saveimage(</w:t>
      </w: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);保存图片</w:t>
      </w:r>
      <w:r>
        <w:rPr>
          <w:rFonts w:hint="eastAsia" w:ascii="宋体" w:hAnsi="宋体" w:cs="宋体"/>
          <w:color w:val="000000" w:themeColor="text1"/>
          <w:sz w:val="24"/>
          <w:szCs w:val="24"/>
          <w:lang w:val="en-US" w:eastAsia="zh-CN"/>
          <w14:textFill>
            <w14:solidFill>
              <w14:schemeClr w14:val="tx1"/>
            </w14:solidFill>
          </w14:textFill>
        </w:rPr>
        <w:t>函数</w:t>
      </w:r>
    </w:p>
    <w:p>
      <w:pPr>
        <w:spacing w:beforeLines="0" w:afterLines="0"/>
        <w:jc w:val="left"/>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MessageBox(</w:t>
      </w: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 ; 消息框</w:t>
      </w:r>
      <w:r>
        <w:rPr>
          <w:rFonts w:hint="eastAsia" w:ascii="宋体" w:hAnsi="宋体" w:cs="宋体"/>
          <w:color w:val="000000" w:themeColor="text1"/>
          <w:sz w:val="24"/>
          <w:szCs w:val="24"/>
          <w:lang w:val="en-US" w:eastAsia="zh-CN"/>
          <w14:textFill>
            <w14:solidFill>
              <w14:schemeClr w14:val="tx1"/>
            </w14:solidFill>
          </w14:textFill>
        </w:rPr>
        <w:t>函数</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bar(</w:t>
      </w: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);使用对角线坐标画矩形</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line(</w:t>
      </w: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画</w:t>
      </w:r>
      <w:r>
        <w:rPr>
          <w:rFonts w:hint="eastAsia" w:ascii="宋体" w:hAnsi="宋体" w:eastAsia="宋体" w:cs="宋体"/>
          <w:color w:val="000000" w:themeColor="text1"/>
          <w:sz w:val="24"/>
          <w:szCs w:val="24"/>
          <w14:textFill>
            <w14:solidFill>
              <w14:schemeClr w14:val="tx1"/>
            </w14:solidFill>
          </w14:textFill>
        </w:rPr>
        <w:t>直线</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circle(</w:t>
      </w: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画</w:t>
      </w:r>
      <w:r>
        <w:rPr>
          <w:rFonts w:hint="eastAsia" w:ascii="宋体" w:hAnsi="宋体" w:eastAsia="宋体" w:cs="宋体"/>
          <w:color w:val="000000" w:themeColor="text1"/>
          <w:sz w:val="24"/>
          <w:szCs w:val="24"/>
          <w14:textFill>
            <w14:solidFill>
              <w14:schemeClr w14:val="tx1"/>
            </w14:solidFill>
          </w14:textFill>
        </w:rPr>
        <w:t>圆</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numPr>
          <w:numId w:val="0"/>
        </w:numPr>
        <w:spacing w:beforeLines="0" w:afterLines="0"/>
        <w:jc w:val="left"/>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五、设计结果</w:t>
      </w:r>
    </w:p>
    <w:p>
      <w:pPr>
        <w:numPr>
          <w:numId w:val="0"/>
        </w:numPr>
        <w:spacing w:beforeLines="0" w:afterLines="0"/>
        <w:jc w:val="left"/>
        <w:rPr>
          <w:rFonts w:hint="eastAsia" w:ascii="宋体" w:hAnsi="宋体" w:cs="宋体"/>
          <w:color w:val="000000" w:themeColor="text1"/>
          <w:sz w:val="24"/>
          <w:szCs w:val="24"/>
          <w:lang w:val="en-US" w:eastAsia="zh-CN"/>
          <w14:textFill>
            <w14:solidFill>
              <w14:schemeClr w14:val="tx1"/>
            </w14:solidFill>
          </w14:textFill>
        </w:rPr>
      </w:pPr>
    </w:p>
    <w:p>
      <w:pPr>
        <w:numPr>
          <w:numId w:val="0"/>
        </w:numPr>
        <w:rPr>
          <w:rFonts w:hint="eastAsia" w:ascii="宋体" w:hAnsi="宋体" w:cs="宋体"/>
          <w:kern w:val="0"/>
          <w:sz w:val="24"/>
          <w:szCs w:val="24"/>
          <w:lang w:val="en-US" w:eastAsia="zh-CN" w:bidi="ar-SA"/>
        </w:rPr>
      </w:pPr>
      <w:r>
        <w:drawing>
          <wp:inline distT="0" distB="0" distL="114300" distR="114300">
            <wp:extent cx="5269865" cy="3020695"/>
            <wp:effectExtent l="0" t="0" r="635" b="1905"/>
            <wp:docPr id="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
                    <pic:cNvPicPr>
                      <a:picLocks noChangeAspect="1"/>
                    </pic:cNvPicPr>
                  </pic:nvPicPr>
                  <pic:blipFill>
                    <a:blip r:embed="rId10"/>
                    <a:stretch>
                      <a:fillRect/>
                    </a:stretch>
                  </pic:blipFill>
                  <pic:spPr>
                    <a:xfrm>
                      <a:off x="0" y="0"/>
                      <a:ext cx="5269865" cy="3020695"/>
                    </a:xfrm>
                    <a:prstGeom prst="rect">
                      <a:avLst/>
                    </a:prstGeom>
                    <a:noFill/>
                    <a:ln w="9525">
                      <a:noFill/>
                    </a:ln>
                  </pic:spPr>
                </pic:pic>
              </a:graphicData>
            </a:graphic>
          </wp:inline>
        </w:drawing>
      </w:r>
    </w:p>
    <w:p>
      <w:pPr>
        <w:numPr>
          <w:numId w:val="0"/>
        </w:numPr>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5.1、图形绘制界面如上所示，上面工具栏功能分别为：</w:t>
      </w:r>
    </w:p>
    <w:p>
      <w:pPr>
        <w:numPr>
          <w:numId w:val="0"/>
        </w:numPr>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1.画点</w:t>
      </w:r>
    </w:p>
    <w:p>
      <w:pPr>
        <w:numPr>
          <w:numId w:val="0"/>
        </w:numPr>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2.画直线</w:t>
      </w:r>
    </w:p>
    <w:p>
      <w:pPr>
        <w:numPr>
          <w:numId w:val="0"/>
        </w:numPr>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3.画矩形</w:t>
      </w:r>
    </w:p>
    <w:p>
      <w:pPr>
        <w:numPr>
          <w:numId w:val="0"/>
        </w:numPr>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4.画圆</w:t>
      </w:r>
    </w:p>
    <w:p>
      <w:pPr>
        <w:numPr>
          <w:numId w:val="0"/>
        </w:numPr>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5.颜色填充</w:t>
      </w:r>
    </w:p>
    <w:p>
      <w:pPr>
        <w:numPr>
          <w:numId w:val="0"/>
        </w:numPr>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6.图片保存</w:t>
      </w:r>
    </w:p>
    <w:p>
      <w:pPr>
        <w:numPr>
          <w:numId w:val="0"/>
        </w:numPr>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7.清空图片</w:t>
      </w:r>
    </w:p>
    <w:p>
      <w:pPr>
        <w:numPr>
          <w:numId w:val="0"/>
        </w:numPr>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8.撤销/后退</w:t>
      </w:r>
    </w:p>
    <w:p>
      <w:pPr>
        <w:numPr>
          <w:numId w:val="0"/>
        </w:numPr>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9.载入已保存的图片</w:t>
      </w:r>
    </w:p>
    <w:p>
      <w:pPr>
        <w:numPr>
          <w:numId w:val="0"/>
        </w:numPr>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10.选取颜色</w:t>
      </w:r>
    </w:p>
    <w:p>
      <w:pPr>
        <w:numPr>
          <w:numId w:val="0"/>
        </w:numPr>
      </w:pPr>
      <w:r>
        <w:drawing>
          <wp:inline distT="0" distB="0" distL="114300" distR="114300">
            <wp:extent cx="5264785" cy="3357880"/>
            <wp:effectExtent l="0" t="0" r="5715" b="7620"/>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11"/>
                    <a:stretch>
                      <a:fillRect/>
                    </a:stretch>
                  </pic:blipFill>
                  <pic:spPr>
                    <a:xfrm>
                      <a:off x="0" y="0"/>
                      <a:ext cx="5264785" cy="3357880"/>
                    </a:xfrm>
                    <a:prstGeom prst="rect">
                      <a:avLst/>
                    </a:prstGeom>
                    <a:noFill/>
                    <a:ln w="9525">
                      <a:noFill/>
                    </a:ln>
                  </pic:spPr>
                </pic:pic>
              </a:graphicData>
            </a:graphic>
          </wp:inline>
        </w:drawing>
      </w:r>
    </w:p>
    <w:p>
      <w:pPr>
        <w:numPr>
          <w:numId w:val="0"/>
        </w:numPr>
        <w:rPr>
          <w:rFonts w:hint="eastAsia" w:ascii="宋体" w:hAnsi="宋体" w:cs="宋体"/>
          <w:sz w:val="24"/>
          <w:szCs w:val="24"/>
          <w:lang w:val="en-US" w:eastAsia="zh-CN"/>
        </w:rPr>
      </w:pPr>
    </w:p>
    <w:p>
      <w:pPr>
        <w:numPr>
          <w:numId w:val="0"/>
        </w:numPr>
        <w:rPr>
          <w:rFonts w:hint="eastAsia" w:ascii="宋体" w:hAnsi="宋体" w:cs="宋体"/>
          <w:sz w:val="24"/>
          <w:szCs w:val="24"/>
          <w:lang w:val="en-US" w:eastAsia="zh-CN"/>
        </w:rPr>
      </w:pPr>
    </w:p>
    <w:p>
      <w:pPr>
        <w:numPr>
          <w:numId w:val="0"/>
        </w:numPr>
        <w:rPr>
          <w:rFonts w:hint="eastAsia" w:ascii="宋体" w:hAnsi="宋体" w:cs="宋体"/>
          <w:sz w:val="24"/>
          <w:szCs w:val="24"/>
          <w:lang w:val="en-US" w:eastAsia="zh-CN"/>
        </w:rPr>
      </w:pPr>
    </w:p>
    <w:p>
      <w:pPr>
        <w:numPr>
          <w:numId w:val="0"/>
        </w:numPr>
        <w:rPr>
          <w:rFonts w:hint="eastAsia" w:ascii="宋体" w:hAnsi="宋体" w:cs="宋体"/>
          <w:sz w:val="24"/>
          <w:szCs w:val="24"/>
          <w:lang w:val="en-US" w:eastAsia="zh-CN"/>
        </w:rPr>
      </w:pPr>
    </w:p>
    <w:p>
      <w:pPr>
        <w:numPr>
          <w:numId w:val="0"/>
        </w:numPr>
        <w:rPr>
          <w:rFonts w:hint="eastAsia" w:ascii="宋体" w:hAnsi="宋体" w:cs="宋体"/>
          <w:sz w:val="24"/>
          <w:szCs w:val="24"/>
          <w:lang w:val="en-US" w:eastAsia="zh-CN"/>
        </w:rPr>
      </w:pPr>
    </w:p>
    <w:p>
      <w:pPr>
        <w:numPr>
          <w:numId w:val="0"/>
        </w:numPr>
        <w:rPr>
          <w:rFonts w:hint="eastAsia" w:ascii="宋体" w:hAnsi="宋体" w:cs="宋体"/>
          <w:sz w:val="24"/>
          <w:szCs w:val="24"/>
          <w:lang w:val="en-US" w:eastAsia="zh-CN"/>
        </w:rPr>
      </w:pPr>
    </w:p>
    <w:p>
      <w:pPr>
        <w:numPr>
          <w:numId w:val="0"/>
        </w:numPr>
        <w:rPr>
          <w:rFonts w:hint="eastAsia" w:ascii="宋体" w:hAnsi="宋体" w:eastAsia="宋体" w:cs="宋体"/>
          <w:sz w:val="24"/>
          <w:szCs w:val="24"/>
        </w:rPr>
      </w:pPr>
      <w:r>
        <w:rPr>
          <w:rFonts w:hint="eastAsia" w:ascii="宋体" w:hAnsi="宋体" w:cs="宋体"/>
          <w:sz w:val="24"/>
          <w:szCs w:val="24"/>
          <w:lang w:val="en-US" w:eastAsia="zh-CN"/>
        </w:rPr>
        <w:t>六</w:t>
      </w:r>
      <w:r>
        <w:rPr>
          <w:rFonts w:hint="eastAsia" w:ascii="宋体" w:hAnsi="宋体" w:eastAsia="宋体" w:cs="宋体"/>
          <w:sz w:val="24"/>
          <w:szCs w:val="24"/>
        </w:rPr>
        <w:t>、设计总结</w:t>
      </w:r>
    </w:p>
    <w:p>
      <w:pPr>
        <w:spacing w:beforeLines="0" w:afterLines="0" w:line="360" w:lineRule="auto"/>
        <w:jc w:val="left"/>
        <w:rPr>
          <w:rFonts w:hint="eastAsia" w:ascii="新宋体" w:hAnsi="新宋体" w:eastAsia="新宋体"/>
          <w:sz w:val="24"/>
          <w:szCs w:val="24"/>
          <w:lang w:val="en-US" w:eastAsia="zh-CN"/>
        </w:rPr>
      </w:pPr>
      <w:r>
        <w:rPr>
          <w:rFonts w:hint="eastAsia" w:ascii="宋体" w:hAnsi="宋体" w:cs="宋体"/>
          <w:sz w:val="24"/>
          <w:szCs w:val="24"/>
          <w:lang w:val="en-US" w:eastAsia="zh-CN"/>
        </w:rPr>
        <w:t xml:space="preserve">    通过两周的钻研顺利完成了课程设计，过程中遇到了一些困难，但经过和同学的交流讨论，还有自己查阅资料，多尝试，逐步克服困难。本次课程设计让我对C语言有了更深刻的认识，C语言的功能可谓强大，能实现多种功能，很多时候想要实现的功能只要查阅并调用相关的函数就可以了，迅速便捷，大大提高了课程设计的效率。对C语言的学习还会继续深入。此外，还运用到了数据结构和操作系统的知识，所以完成此次课程设计对我们有综合性的提高。设计过程中也多次遇到了一些生涩难懂的概念，比如句柄，中断程序等等，但经过自己查找资料，有了一定的了解，通过课程设计让我接触到了新知识，扩充了自己的知识储备。还有查阅资料，思考很重要，在设计填充功能时。由于对填充函</w:t>
      </w:r>
      <w:r>
        <w:rPr>
          <w:rFonts w:hint="eastAsia" w:ascii="宋体" w:hAnsi="宋体" w:eastAsia="宋体" w:cs="宋体"/>
          <w:sz w:val="24"/>
          <w:szCs w:val="24"/>
          <w:lang w:val="en-US" w:eastAsia="zh-CN"/>
        </w:rPr>
        <w:t>数</w:t>
      </w:r>
      <w:r>
        <w:rPr>
          <w:rFonts w:hint="eastAsia" w:ascii="宋体" w:hAnsi="宋体" w:eastAsia="宋体" w:cs="宋体"/>
          <w:sz w:val="24"/>
          <w:szCs w:val="24"/>
        </w:rPr>
        <w:t xml:space="preserve"> floodfill</w:t>
      </w:r>
      <w:r>
        <w:rPr>
          <w:rFonts w:hint="eastAsia" w:ascii="宋体" w:hAnsi="宋体" w:eastAsia="宋体" w:cs="宋体"/>
          <w:sz w:val="24"/>
          <w:szCs w:val="24"/>
          <w:lang w:eastAsia="zh-CN"/>
        </w:rPr>
        <w:t>（</w:t>
      </w:r>
      <w:r>
        <w:rPr>
          <w:rFonts w:hint="eastAsia" w:ascii="宋体" w:hAnsi="宋体" w:cs="宋体"/>
          <w:sz w:val="24"/>
          <w:szCs w:val="24"/>
          <w:lang w:eastAsia="zh-CN"/>
        </w:rPr>
        <w:t>）</w:t>
      </w:r>
      <w:r>
        <w:rPr>
          <w:rFonts w:hint="eastAsia" w:ascii="宋体" w:hAnsi="宋体" w:cs="宋体"/>
          <w:sz w:val="24"/>
          <w:szCs w:val="24"/>
          <w:lang w:val="en-US" w:eastAsia="zh-CN"/>
        </w:rPr>
        <w:t>不是很了解，所以填充颜色的代码写了好多条，显得累赘。后面经过查阅资料，使用了</w:t>
      </w:r>
      <w:r>
        <w:rPr>
          <w:rFonts w:hint="eastAsia" w:ascii="新宋体" w:hAnsi="新宋体" w:eastAsia="新宋体"/>
          <w:sz w:val="24"/>
          <w:szCs w:val="24"/>
        </w:rPr>
        <w:t>getpixel</w:t>
      </w:r>
      <w:r>
        <w:rPr>
          <w:rFonts w:hint="eastAsia" w:ascii="新宋体" w:hAnsi="新宋体" w:eastAsia="新宋体"/>
          <w:sz w:val="24"/>
          <w:szCs w:val="24"/>
          <w:lang w:eastAsia="zh-CN"/>
        </w:rPr>
        <w:t>（）</w:t>
      </w:r>
      <w:r>
        <w:rPr>
          <w:rFonts w:hint="eastAsia" w:ascii="新宋体" w:hAnsi="新宋体" w:eastAsia="新宋体"/>
          <w:sz w:val="24"/>
          <w:szCs w:val="24"/>
          <w:lang w:val="en-US" w:eastAsia="zh-CN"/>
        </w:rPr>
        <w:t>函数，只要一条填充颜色代码</w:t>
      </w:r>
      <w:r>
        <w:rPr>
          <w:rFonts w:hint="eastAsia" w:ascii="新宋体" w:hAnsi="新宋体" w:eastAsia="新宋体"/>
          <w:sz w:val="24"/>
          <w:szCs w:val="24"/>
        </w:rPr>
        <w:t>floodfill(point.x,point.y,getpixel(point.x,point.y),1</w:t>
      </w:r>
      <w:r>
        <w:rPr>
          <w:rFonts w:hint="eastAsia" w:ascii="新宋体" w:hAnsi="新宋体" w:eastAsia="新宋体"/>
          <w:sz w:val="24"/>
          <w:szCs w:val="24"/>
        </w:rPr>
        <w:t>)</w:t>
      </w:r>
      <w:r>
        <w:rPr>
          <w:rFonts w:hint="eastAsia" w:ascii="新宋体" w:hAnsi="新宋体" w:eastAsia="新宋体"/>
          <w:sz w:val="24"/>
          <w:szCs w:val="24"/>
          <w:lang w:val="en-US" w:eastAsia="zh-CN"/>
        </w:rPr>
        <w:t>就可以实现填充功能。当然课程设计的结果还能进一步完善，好多功能还能继续添加，程序仍有待改进。通过两周的课程设计学习，让我对操作系统功能有了进一步的认识，也提高了自己的编程能力，在今后的学习和工作我还会继续努力学习相关知识，提升自己的知识技能。</w:t>
      </w:r>
    </w:p>
    <w:p>
      <w:pPr>
        <w:spacing w:beforeLines="0" w:afterLines="0"/>
        <w:jc w:val="left"/>
        <w:rPr>
          <w:rFonts w:hint="eastAsia" w:ascii="新宋体" w:hAnsi="新宋体" w:eastAsia="新宋体"/>
          <w:sz w:val="19"/>
          <w:lang w:val="en-US" w:eastAsia="zh-CN"/>
        </w:rPr>
      </w:pPr>
    </w:p>
    <w:p>
      <w:pPr>
        <w:spacing w:beforeLines="0" w:afterLines="0"/>
        <w:jc w:val="left"/>
        <w:rPr>
          <w:rFonts w:hint="eastAsia" w:ascii="新宋体" w:hAnsi="新宋体" w:eastAsia="新宋体"/>
          <w:sz w:val="19"/>
          <w:lang w:val="en-US" w:eastAsia="zh-CN"/>
        </w:rPr>
      </w:pPr>
    </w:p>
    <w:p>
      <w:pPr>
        <w:numPr>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附录</w:t>
      </w:r>
    </w:p>
    <w:p>
      <w:r>
        <w:t>#include&lt;ctype.h&gt;</w:t>
      </w:r>
    </w:p>
    <w:p>
      <w:pPr>
        <w:rPr>
          <w:rFonts w:hint="eastAsia"/>
        </w:rPr>
      </w:pPr>
      <w:r>
        <w:rPr>
          <w:rFonts w:hint="eastAsia"/>
        </w:rPr>
        <w:t xml:space="preserve">#include &lt;graphics.h&gt;//图形模式的初始化 </w:t>
      </w:r>
    </w:p>
    <w:p>
      <w:r>
        <w:t>#include &lt;stdio.h&gt;</w:t>
      </w:r>
    </w:p>
    <w:p>
      <w:r>
        <w:t>#include&lt;math.h&gt;</w:t>
      </w:r>
    </w:p>
    <w:p>
      <w:r>
        <w:t>void main()</w:t>
      </w:r>
    </w:p>
    <w:p>
      <w:r>
        <w:t>{</w:t>
      </w:r>
    </w:p>
    <w:p>
      <w:r>
        <w:t xml:space="preserve">  void show();</w:t>
      </w:r>
    </w:p>
    <w:p>
      <w:pPr>
        <w:rPr>
          <w:rFonts w:hint="eastAsia"/>
        </w:rPr>
      </w:pPr>
      <w:r>
        <w:rPr>
          <w:rFonts w:hint="eastAsia"/>
        </w:rPr>
        <w:t xml:space="preserve">  IMAGE img;//创建空白画纸</w:t>
      </w:r>
    </w:p>
    <w:p>
      <w:pPr>
        <w:rPr>
          <w:rFonts w:hint="eastAsia"/>
        </w:rPr>
      </w:pPr>
      <w:r>
        <w:rPr>
          <w:rFonts w:hint="eastAsia"/>
        </w:rPr>
        <w:t xml:space="preserve">  initgraph(1000, 680); // 初始化绘图窗口以下局部代码创建一个尺寸为1000x680 的绘图环境：</w:t>
      </w:r>
    </w:p>
    <w:p>
      <w:pPr>
        <w:rPr>
          <w:rFonts w:hint="eastAsia"/>
        </w:rPr>
      </w:pPr>
      <w:r>
        <w:rPr>
          <w:rFonts w:hint="eastAsia"/>
        </w:rPr>
        <w:t xml:space="preserve">  HWND hwnd = GetHWnd(); // 获取绘图窗口句柄</w:t>
      </w:r>
    </w:p>
    <w:p>
      <w:pPr>
        <w:rPr>
          <w:rFonts w:hint="eastAsia"/>
        </w:rPr>
      </w:pPr>
      <w:r>
        <w:rPr>
          <w:rFonts w:hint="eastAsia"/>
        </w:rPr>
        <w:t xml:space="preserve">  POINT point;// point 是POINT 定义的结构体</w:t>
      </w:r>
    </w:p>
    <w:p>
      <w:pPr>
        <w:rPr>
          <w:rFonts w:hint="eastAsia"/>
        </w:rPr>
      </w:pPr>
      <w:r>
        <w:rPr>
          <w:rFonts w:hint="eastAsia"/>
        </w:rPr>
        <w:t xml:space="preserve">  setfillcolor(WHITE);//填充颜色</w:t>
      </w:r>
    </w:p>
    <w:p>
      <w:r>
        <w:t xml:space="preserve">  show();</w:t>
      </w:r>
    </w:p>
    <w:p>
      <w:r>
        <w:t xml:space="preserve">  int x1,y1,a=0,p,color;</w:t>
      </w:r>
    </w:p>
    <w:p>
      <w:pPr>
        <w:rPr>
          <w:rFonts w:hint="eastAsia"/>
        </w:rPr>
      </w:pPr>
      <w:r>
        <w:rPr>
          <w:rFonts w:hint="eastAsia"/>
        </w:rPr>
        <w:t xml:space="preserve">  char s[]="保存";</w:t>
      </w:r>
    </w:p>
    <w:p>
      <w:r>
        <w:t xml:space="preserve">  char seban[]="   ";</w:t>
      </w:r>
    </w:p>
    <w:p>
      <w:pPr>
        <w:rPr>
          <w:rFonts w:hint="eastAsia"/>
        </w:rPr>
      </w:pPr>
      <w:r>
        <w:rPr>
          <w:rFonts w:hint="eastAsia"/>
        </w:rPr>
        <w:t xml:space="preserve">  char t[]="填充";</w:t>
      </w:r>
    </w:p>
    <w:p>
      <w:pPr>
        <w:rPr>
          <w:rFonts w:hint="eastAsia"/>
        </w:rPr>
      </w:pPr>
      <w:r>
        <w:rPr>
          <w:rFonts w:hint="eastAsia"/>
        </w:rPr>
        <w:t xml:space="preserve">  char c[]="清空";</w:t>
      </w:r>
    </w:p>
    <w:p>
      <w:pPr>
        <w:rPr>
          <w:rFonts w:hint="eastAsia"/>
        </w:rPr>
      </w:pPr>
      <w:r>
        <w:rPr>
          <w:rFonts w:hint="eastAsia"/>
        </w:rPr>
        <w:t xml:space="preserve">  char b[]="后退";</w:t>
      </w:r>
    </w:p>
    <w:p>
      <w:pPr>
        <w:rPr>
          <w:rFonts w:hint="eastAsia"/>
        </w:rPr>
      </w:pPr>
      <w:r>
        <w:rPr>
          <w:rFonts w:hint="eastAsia"/>
        </w:rPr>
        <w:t xml:space="preserve">  char r[]="恢复";</w:t>
      </w:r>
    </w:p>
    <w:p>
      <w:pPr>
        <w:rPr>
          <w:rFonts w:hint="eastAsia"/>
        </w:rPr>
      </w:pPr>
      <w:r>
        <w:rPr>
          <w:rFonts w:hint="eastAsia"/>
        </w:rPr>
        <w:t xml:space="preserve">  outtextxy(255,20,t);//填充面板位置</w:t>
      </w:r>
    </w:p>
    <w:p>
      <w:pPr>
        <w:rPr>
          <w:rFonts w:hint="eastAsia"/>
        </w:rPr>
      </w:pPr>
      <w:r>
        <w:rPr>
          <w:rFonts w:hint="eastAsia"/>
        </w:rPr>
        <w:t xml:space="preserve">  outtextxy(10,635,seban);//调色板位置</w:t>
      </w:r>
    </w:p>
    <w:p>
      <w:pPr>
        <w:rPr>
          <w:rFonts w:hint="eastAsia"/>
        </w:rPr>
      </w:pPr>
      <w:r>
        <w:rPr>
          <w:rFonts w:hint="eastAsia"/>
        </w:rPr>
        <w:t xml:space="preserve">  outtextxy(315,20,s);//保存面板位置</w:t>
      </w:r>
    </w:p>
    <w:p>
      <w:pPr>
        <w:rPr>
          <w:rFonts w:hint="eastAsia"/>
        </w:rPr>
      </w:pPr>
      <w:r>
        <w:rPr>
          <w:rFonts w:hint="eastAsia"/>
        </w:rPr>
        <w:t xml:space="preserve">  outtextxy(375,20,c);// 清空面板位置</w:t>
      </w:r>
    </w:p>
    <w:p>
      <w:pPr>
        <w:rPr>
          <w:rFonts w:hint="eastAsia"/>
        </w:rPr>
      </w:pPr>
      <w:r>
        <w:rPr>
          <w:rFonts w:hint="eastAsia"/>
        </w:rPr>
        <w:t xml:space="preserve">  outtextxy(435,20,b);//后退面板位置</w:t>
      </w:r>
    </w:p>
    <w:p>
      <w:pPr>
        <w:rPr>
          <w:rFonts w:hint="eastAsia"/>
        </w:rPr>
      </w:pPr>
      <w:r>
        <w:rPr>
          <w:rFonts w:hint="eastAsia"/>
        </w:rPr>
        <w:t xml:space="preserve">  outtextxy(495,20,r);//恢复面板位置</w:t>
      </w:r>
    </w:p>
    <w:p>
      <w:r>
        <w:t xml:space="preserve">  while(true)</w:t>
      </w:r>
    </w:p>
    <w:p>
      <w:r>
        <w:t xml:space="preserve">  {</w:t>
      </w:r>
    </w:p>
    <w:p>
      <w:pPr>
        <w:rPr>
          <w:rFonts w:hint="eastAsia"/>
        </w:rPr>
      </w:pPr>
      <w:r>
        <w:rPr>
          <w:rFonts w:hint="eastAsia"/>
        </w:rPr>
        <w:t xml:space="preserve">     GetCursorPos(&amp;point); // 获取鼠标指针位置（屏幕坐标）</w:t>
      </w:r>
    </w:p>
    <w:p>
      <w:pPr>
        <w:rPr>
          <w:rFonts w:hint="eastAsia"/>
        </w:rPr>
      </w:pPr>
      <w:r>
        <w:rPr>
          <w:rFonts w:hint="eastAsia"/>
        </w:rPr>
        <w:t xml:space="preserve">     ScreenToClient(hwnd, &amp;point); // 将屏幕鼠标指针位置转换为相对当前窗口坐标</w:t>
      </w:r>
    </w:p>
    <w:p>
      <w:pPr>
        <w:rPr>
          <w:rFonts w:hint="eastAsia"/>
        </w:rPr>
      </w:pPr>
      <w:r>
        <w:rPr>
          <w:rFonts w:hint="eastAsia"/>
        </w:rPr>
        <w:t xml:space="preserve">     if(GetAsyncKeyState(VK_LBUTTON))// 是一个用来判断函数调用时指定虚拟键的状态，确定用户当前是否按下了键盘上的一个键的函数。这里的键指鼠标左键</w:t>
      </w:r>
    </w:p>
    <w:p>
      <w:r>
        <w:tab/>
      </w:r>
      <w:r>
        <w:t xml:space="preserve"> { </w:t>
      </w:r>
    </w:p>
    <w:p>
      <w:r>
        <w:tab/>
      </w:r>
      <w:r>
        <w:tab/>
      </w:r>
      <w:r>
        <w:t xml:space="preserve"> if(point.y&lt;60)</w:t>
      </w:r>
    </w:p>
    <w:p>
      <w:r>
        <w:tab/>
      </w:r>
      <w:r>
        <w:tab/>
      </w:r>
      <w:r>
        <w:t xml:space="preserve"> {</w:t>
      </w:r>
    </w:p>
    <w:p>
      <w:pPr>
        <w:rPr>
          <w:rFonts w:hint="eastAsia"/>
        </w:rPr>
      </w:pPr>
      <w:r>
        <w:rPr>
          <w:rFonts w:hint="eastAsia"/>
        </w:rPr>
        <w:t xml:space="preserve">            setcolor(getpixel(point.x,point.y));//设置颜色(检索到的指定坐标点的像素的RGB颜色值)</w:t>
      </w:r>
    </w:p>
    <w:p>
      <w:r>
        <w:t xml:space="preserve">            color=getpixel(point.x,point.y);}</w:t>
      </w:r>
    </w:p>
    <w:p>
      <w:r>
        <w:t xml:space="preserve">            if(point.y&lt;60)</w:t>
      </w:r>
    </w:p>
    <w:p>
      <w:r>
        <w:tab/>
      </w:r>
      <w:r>
        <w:tab/>
      </w:r>
      <w:r>
        <w:tab/>
      </w:r>
      <w:r>
        <w:t>{</w:t>
      </w:r>
    </w:p>
    <w:p>
      <w:pPr>
        <w:rPr>
          <w:rFonts w:hint="eastAsia"/>
        </w:rPr>
      </w:pPr>
      <w:r>
        <w:rPr>
          <w:rFonts w:hint="eastAsia"/>
        </w:rPr>
        <w:t xml:space="preserve">               if(point.x&gt;0&amp;&amp;point.x&lt;=60)// 曲线</w:t>
      </w:r>
    </w:p>
    <w:p>
      <w:r>
        <w:t xml:space="preserve">                  a=0;</w:t>
      </w:r>
    </w:p>
    <w:p>
      <w:pPr>
        <w:rPr>
          <w:rFonts w:hint="eastAsia"/>
        </w:rPr>
      </w:pPr>
      <w:r>
        <w:rPr>
          <w:rFonts w:hint="eastAsia"/>
        </w:rPr>
        <w:t xml:space="preserve">               if(point.x&gt;60&amp;&amp;point.x&lt;=120)// 直线</w:t>
      </w:r>
    </w:p>
    <w:p>
      <w:r>
        <w:t xml:space="preserve">                  a=1;</w:t>
      </w:r>
    </w:p>
    <w:p>
      <w:pPr>
        <w:rPr>
          <w:rFonts w:hint="eastAsia"/>
        </w:rPr>
      </w:pPr>
      <w:r>
        <w:rPr>
          <w:rFonts w:hint="eastAsia"/>
        </w:rPr>
        <w:t xml:space="preserve">               if(point.x&gt;120&amp;&amp;point.x&lt;=180)// 矩形</w:t>
      </w:r>
    </w:p>
    <w:p>
      <w:r>
        <w:t xml:space="preserve">                  a=2;</w:t>
      </w:r>
    </w:p>
    <w:p>
      <w:pPr>
        <w:rPr>
          <w:rFonts w:hint="eastAsia"/>
        </w:rPr>
      </w:pPr>
      <w:r>
        <w:rPr>
          <w:rFonts w:hint="eastAsia"/>
        </w:rPr>
        <w:t xml:space="preserve">               if(point.x&gt;180&amp;&amp;point.x&lt;=240)// 圆</w:t>
      </w:r>
    </w:p>
    <w:p>
      <w:r>
        <w:t xml:space="preserve">                  a=3;</w:t>
      </w:r>
    </w:p>
    <w:p>
      <w:pPr>
        <w:rPr>
          <w:rFonts w:hint="eastAsia"/>
        </w:rPr>
      </w:pPr>
      <w:r>
        <w:rPr>
          <w:rFonts w:hint="eastAsia"/>
        </w:rPr>
        <w:t xml:space="preserve">               if(point.x&gt;240&amp;&amp;point.x&lt;=300)//填充</w:t>
      </w:r>
    </w:p>
    <w:p>
      <w:r>
        <w:t xml:space="preserve">                  a=4;</w:t>
      </w:r>
    </w:p>
    <w:p>
      <w:pPr>
        <w:rPr>
          <w:rFonts w:hint="eastAsia"/>
        </w:rPr>
      </w:pPr>
      <w:r>
        <w:rPr>
          <w:rFonts w:hint="eastAsia"/>
        </w:rPr>
        <w:t xml:space="preserve">               if(point.x&gt;360&amp;&amp;point.x&lt;=420)// 刷新屏幕，重新输出所有</w:t>
      </w:r>
    </w:p>
    <w:p>
      <w:r>
        <w:tab/>
      </w:r>
      <w:r>
        <w:tab/>
      </w:r>
      <w:r>
        <w:tab/>
      </w:r>
      <w:r>
        <w:t xml:space="preserve">   {</w:t>
      </w:r>
    </w:p>
    <w:p>
      <w:pPr>
        <w:rPr>
          <w:rFonts w:hint="eastAsia"/>
        </w:rPr>
      </w:pPr>
      <w:r>
        <w:rPr>
          <w:rFonts w:hint="eastAsia"/>
        </w:rPr>
        <w:t xml:space="preserve">                  getimage(&amp;img,0,60,1000,620); //可以用来保存左上角与右下角所定义的屏幕上像素图形到指定的内存区域</w:t>
      </w:r>
    </w:p>
    <w:p>
      <w:pPr>
        <w:rPr>
          <w:rFonts w:hint="eastAsia"/>
        </w:rPr>
      </w:pPr>
      <w:r>
        <w:rPr>
          <w:rFonts w:hint="eastAsia"/>
        </w:rPr>
        <w:t xml:space="preserve">                  cleardevice();//清除图形屏幕</w:t>
      </w:r>
    </w:p>
    <w:p>
      <w:r>
        <w:t xml:space="preserve">                  show();</w:t>
      </w:r>
    </w:p>
    <w:p>
      <w:r>
        <w:t xml:space="preserve">                  outtextxy(375,20,c);</w:t>
      </w:r>
    </w:p>
    <w:p>
      <w:r>
        <w:t xml:space="preserve">                  outtextxy(315,20,s);</w:t>
      </w:r>
    </w:p>
    <w:p>
      <w:r>
        <w:t xml:space="preserve">                  outtextxy(255,20,t);</w:t>
      </w:r>
    </w:p>
    <w:p>
      <w:r>
        <w:t xml:space="preserve">                  outtextxy(10,635,seban);</w:t>
      </w:r>
    </w:p>
    <w:p>
      <w:r>
        <w:t xml:space="preserve">                  outtextxy(435,20,b);</w:t>
      </w:r>
    </w:p>
    <w:p>
      <w:r>
        <w:t xml:space="preserve">                  outtextxy(495,20,r);</w:t>
      </w:r>
    </w:p>
    <w:p>
      <w:r>
        <w:tab/>
      </w:r>
      <w:r>
        <w:tab/>
      </w:r>
      <w:r>
        <w:tab/>
      </w:r>
      <w:r>
        <w:t xml:space="preserve">   }</w:t>
      </w:r>
    </w:p>
    <w:p>
      <w:pPr>
        <w:rPr>
          <w:rFonts w:hint="eastAsia"/>
        </w:rPr>
      </w:pPr>
      <w:r>
        <w:rPr>
          <w:rFonts w:hint="eastAsia"/>
        </w:rPr>
        <w:t xml:space="preserve">               if(point.x&gt;300&amp;&amp;point.x&lt;=360)// 保存</w:t>
      </w:r>
    </w:p>
    <w:p>
      <w:r>
        <w:tab/>
      </w:r>
      <w:r>
        <w:tab/>
      </w:r>
      <w:r>
        <w:tab/>
      </w:r>
      <w:r>
        <w:t xml:space="preserve">   {</w:t>
      </w:r>
    </w:p>
    <w:p>
      <w:r>
        <w:t xml:space="preserve">                  getimage(&amp;img,0,60,1000,620);</w:t>
      </w:r>
    </w:p>
    <w:p>
      <w:pPr>
        <w:rPr>
          <w:rFonts w:hint="eastAsia"/>
        </w:rPr>
      </w:pPr>
      <w:r>
        <w:rPr>
          <w:rFonts w:hint="eastAsia"/>
        </w:rPr>
        <w:t xml:space="preserve">                  saveimage("E:\\pictures.jpg");//保存图片</w:t>
      </w:r>
    </w:p>
    <w:p>
      <w:pPr>
        <w:rPr>
          <w:rFonts w:hint="eastAsia"/>
        </w:rPr>
      </w:pPr>
      <w:r>
        <w:rPr>
          <w:rFonts w:hint="eastAsia"/>
        </w:rPr>
        <w:t xml:space="preserve">                  HWND hwnd = GetHWnd();//获取窗口句柄</w:t>
      </w:r>
    </w:p>
    <w:p>
      <w:pPr>
        <w:rPr>
          <w:rFonts w:hint="eastAsia"/>
        </w:rPr>
      </w:pPr>
      <w:r>
        <w:rPr>
          <w:rFonts w:hint="eastAsia"/>
        </w:rPr>
        <w:t xml:space="preserve">                  MessageBox(hwnd, _T("已保存到E:\\pictures.jpg!"),_T("保存"), MB_OK) ; //消息框（对话框父窗口句柄，欲显示的信息字符串，对话框标题字符串，确定按钮）</w:t>
      </w:r>
    </w:p>
    <w:p>
      <w:r>
        <w:tab/>
      </w:r>
      <w:r>
        <w:tab/>
      </w:r>
      <w:r>
        <w:tab/>
      </w:r>
      <w:r>
        <w:t xml:space="preserve">      a=5;</w:t>
      </w:r>
    </w:p>
    <w:p>
      <w:r>
        <w:tab/>
      </w:r>
      <w:r>
        <w:tab/>
      </w:r>
      <w:r>
        <w:tab/>
      </w:r>
      <w:r>
        <w:t xml:space="preserve">   }</w:t>
      </w:r>
    </w:p>
    <w:p>
      <w:pPr>
        <w:rPr>
          <w:rFonts w:hint="eastAsia"/>
        </w:rPr>
      </w:pPr>
      <w:r>
        <w:rPr>
          <w:rFonts w:hint="eastAsia"/>
        </w:rPr>
        <w:t xml:space="preserve">               if(point.x&gt;420&amp;&amp;point.x&lt;=480)// 后退</w:t>
      </w:r>
    </w:p>
    <w:p>
      <w:r>
        <w:t xml:space="preserve">                 a=5;</w:t>
      </w:r>
    </w:p>
    <w:p>
      <w:pPr>
        <w:rPr>
          <w:rFonts w:hint="eastAsia"/>
        </w:rPr>
      </w:pPr>
      <w:r>
        <w:rPr>
          <w:rFonts w:hint="eastAsia"/>
        </w:rPr>
        <w:t xml:space="preserve">               if(point.x&gt;480&amp;&amp;point.x&lt;=560)// 恢复到文件内容</w:t>
      </w:r>
    </w:p>
    <w:p>
      <w:r>
        <w:t xml:space="preserve">                 a=6;</w:t>
      </w:r>
    </w:p>
    <w:p>
      <w:r>
        <w:tab/>
      </w:r>
      <w:r>
        <w:tab/>
      </w:r>
      <w:r>
        <w:tab/>
      </w:r>
      <w:r>
        <w:t>}</w:t>
      </w:r>
    </w:p>
    <w:p>
      <w:r>
        <w:t xml:space="preserve">            while(1)</w:t>
      </w:r>
    </w:p>
    <w:p>
      <w:r>
        <w:tab/>
      </w:r>
      <w:r>
        <w:tab/>
      </w:r>
      <w:r>
        <w:tab/>
      </w:r>
      <w:r>
        <w:t>{</w:t>
      </w:r>
    </w:p>
    <w:p>
      <w:r>
        <w:t xml:space="preserve">               x1=point.x;</w:t>
      </w:r>
    </w:p>
    <w:p>
      <w:r>
        <w:t xml:space="preserve">               y1=point.y;</w:t>
      </w:r>
    </w:p>
    <w:p>
      <w:pPr>
        <w:rPr>
          <w:rFonts w:hint="eastAsia"/>
        </w:rPr>
      </w:pPr>
      <w:r>
        <w:rPr>
          <w:rFonts w:hint="eastAsia"/>
        </w:rPr>
        <w:t xml:space="preserve">               if(a==0) // 曲线</w:t>
      </w:r>
    </w:p>
    <w:p>
      <w:r>
        <w:tab/>
      </w:r>
      <w:r>
        <w:tab/>
      </w:r>
      <w:r>
        <w:tab/>
      </w:r>
      <w:r>
        <w:t xml:space="preserve">   {</w:t>
      </w:r>
    </w:p>
    <w:p>
      <w:r>
        <w:t xml:space="preserve">                  getimage(&amp;img,0,60,1000,620);</w:t>
      </w:r>
    </w:p>
    <w:p>
      <w:pPr>
        <w:rPr>
          <w:rFonts w:hint="eastAsia"/>
        </w:rPr>
      </w:pPr>
      <w:r>
        <w:rPr>
          <w:rFonts w:hint="eastAsia"/>
        </w:rPr>
        <w:t xml:space="preserve">                  GetCursorPos(&amp;point); // 获取鼠标指针位置（屏幕坐标）</w:t>
      </w:r>
    </w:p>
    <w:p>
      <w:pPr>
        <w:rPr>
          <w:rFonts w:hint="eastAsia"/>
        </w:rPr>
      </w:pPr>
      <w:r>
        <w:rPr>
          <w:rFonts w:hint="eastAsia"/>
        </w:rPr>
        <w:t xml:space="preserve">                  ScreenToClient(hwnd, &amp;point); // 将鼠标指针位置转换为窗口坐标</w:t>
      </w:r>
    </w:p>
    <w:p>
      <w:r>
        <w:t xml:space="preserve">                  line(x1,y1,point.x,point.y);</w:t>
      </w:r>
    </w:p>
    <w:p>
      <w:r>
        <w:t xml:space="preserve">                  if(!GetAsyncKeyState(VK_LBUTTON))</w:t>
      </w:r>
    </w:p>
    <w:p>
      <w:r>
        <w:t xml:space="preserve">                    break;</w:t>
      </w:r>
    </w:p>
    <w:p>
      <w:r>
        <w:tab/>
      </w:r>
      <w:r>
        <w:tab/>
      </w:r>
      <w:r>
        <w:tab/>
      </w:r>
      <w:r>
        <w:t xml:space="preserve">   }</w:t>
      </w:r>
    </w:p>
    <w:p>
      <w:pPr>
        <w:rPr>
          <w:rFonts w:hint="eastAsia"/>
        </w:rPr>
      </w:pPr>
      <w:r>
        <w:rPr>
          <w:rFonts w:hint="eastAsia"/>
        </w:rPr>
        <w:t xml:space="preserve">               if(a==1)// 直线</w:t>
      </w:r>
    </w:p>
    <w:p>
      <w:r>
        <w:tab/>
      </w:r>
      <w:r>
        <w:tab/>
      </w:r>
      <w:r>
        <w:tab/>
      </w:r>
      <w:r>
        <w:t xml:space="preserve">   {</w:t>
      </w:r>
    </w:p>
    <w:p>
      <w:r>
        <w:t xml:space="preserve">                  if(!GetAsyncKeyState(VK_LBUTTON))</w:t>
      </w:r>
    </w:p>
    <w:p>
      <w:r>
        <w:tab/>
      </w:r>
      <w:r>
        <w:tab/>
      </w:r>
      <w:r>
        <w:tab/>
      </w:r>
      <w:r>
        <w:tab/>
      </w:r>
      <w:r>
        <w:t xml:space="preserve">  {</w:t>
      </w:r>
    </w:p>
    <w:p>
      <w:r>
        <w:t xml:space="preserve">                      getimage(&amp;img,0,60,1000,620);</w:t>
      </w:r>
    </w:p>
    <w:p>
      <w:pPr>
        <w:rPr>
          <w:rFonts w:hint="eastAsia"/>
        </w:rPr>
      </w:pPr>
      <w:r>
        <w:rPr>
          <w:rFonts w:hint="eastAsia"/>
        </w:rPr>
        <w:t xml:space="preserve">                      GetCursorPos(&amp;point); // 获取鼠标指针位置（屏幕坐标）</w:t>
      </w:r>
    </w:p>
    <w:p>
      <w:pPr>
        <w:rPr>
          <w:rFonts w:hint="eastAsia"/>
        </w:rPr>
      </w:pPr>
      <w:r>
        <w:rPr>
          <w:rFonts w:hint="eastAsia"/>
        </w:rPr>
        <w:t xml:space="preserve">                      ScreenToClient(hwnd, &amp;point); // 将鼠标指针位置转换为窗口坐标</w:t>
      </w:r>
    </w:p>
    <w:p>
      <w:r>
        <w:t xml:space="preserve">                      line(x1,y1,point.x,point.y);</w:t>
      </w:r>
    </w:p>
    <w:p>
      <w:r>
        <w:t xml:space="preserve">                      break;</w:t>
      </w:r>
    </w:p>
    <w:p>
      <w:r>
        <w:tab/>
      </w:r>
      <w:r>
        <w:tab/>
      </w:r>
      <w:r>
        <w:tab/>
      </w:r>
      <w:r>
        <w:tab/>
      </w:r>
      <w:r>
        <w:t xml:space="preserve">  }</w:t>
      </w:r>
    </w:p>
    <w:p>
      <w:r>
        <w:tab/>
      </w:r>
      <w:r>
        <w:tab/>
      </w:r>
      <w:r>
        <w:tab/>
      </w:r>
      <w:r>
        <w:t xml:space="preserve">   }</w:t>
      </w:r>
    </w:p>
    <w:p>
      <w:pPr>
        <w:rPr>
          <w:rFonts w:hint="eastAsia"/>
        </w:rPr>
      </w:pPr>
      <w:r>
        <w:rPr>
          <w:rFonts w:hint="eastAsia"/>
        </w:rPr>
        <w:t xml:space="preserve">               if(a==2)// 矩形</w:t>
      </w:r>
    </w:p>
    <w:p>
      <w:r>
        <w:tab/>
      </w:r>
      <w:r>
        <w:tab/>
      </w:r>
      <w:r>
        <w:tab/>
      </w:r>
      <w:r>
        <w:t xml:space="preserve">   {</w:t>
      </w:r>
    </w:p>
    <w:p>
      <w:r>
        <w:t xml:space="preserve">                  if(!GetAsyncKeyState(VK_LBUTTON))</w:t>
      </w:r>
    </w:p>
    <w:p>
      <w:r>
        <w:tab/>
      </w:r>
      <w:r>
        <w:tab/>
      </w:r>
      <w:r>
        <w:tab/>
      </w:r>
      <w:r>
        <w:tab/>
      </w:r>
      <w:r>
        <w:t xml:space="preserve">  {</w:t>
      </w:r>
    </w:p>
    <w:p>
      <w:r>
        <w:t xml:space="preserve">                     getimage(&amp;img,0,60,1000,620);</w:t>
      </w:r>
    </w:p>
    <w:p>
      <w:pPr>
        <w:rPr>
          <w:rFonts w:hint="eastAsia"/>
        </w:rPr>
      </w:pPr>
      <w:r>
        <w:rPr>
          <w:rFonts w:hint="eastAsia"/>
        </w:rPr>
        <w:t xml:space="preserve">                     GetCursorPos(&amp;point); // 获取鼠标指针位置（屏幕坐标）</w:t>
      </w:r>
    </w:p>
    <w:p>
      <w:pPr>
        <w:rPr>
          <w:rFonts w:hint="eastAsia"/>
        </w:rPr>
      </w:pPr>
      <w:r>
        <w:rPr>
          <w:rFonts w:hint="eastAsia"/>
        </w:rPr>
        <w:t xml:space="preserve">                     ScreenToClient(hwnd, &amp;point); // 将鼠标指针位置转换为窗口坐标</w:t>
      </w:r>
    </w:p>
    <w:p>
      <w:r>
        <w:t xml:space="preserve">                     line(x1,y1,point.x,y1);</w:t>
      </w:r>
    </w:p>
    <w:p>
      <w:r>
        <w:t xml:space="preserve">                     line(x1,y1,x1,point.y);</w:t>
      </w:r>
    </w:p>
    <w:p>
      <w:r>
        <w:t xml:space="preserve">                     line(x1,point.y,point.x,point.y);</w:t>
      </w:r>
    </w:p>
    <w:p>
      <w:r>
        <w:t xml:space="preserve">                     line(point.x,y1,point.x,point.y);</w:t>
      </w:r>
    </w:p>
    <w:p>
      <w:r>
        <w:t xml:space="preserve">                     break;</w:t>
      </w:r>
    </w:p>
    <w:p>
      <w:r>
        <w:tab/>
      </w:r>
      <w:r>
        <w:tab/>
      </w:r>
      <w:r>
        <w:tab/>
      </w:r>
      <w:r>
        <w:tab/>
      </w:r>
      <w:r>
        <w:t xml:space="preserve">  }</w:t>
      </w:r>
    </w:p>
    <w:p>
      <w:r>
        <w:tab/>
      </w:r>
      <w:r>
        <w:tab/>
      </w:r>
      <w:r>
        <w:tab/>
      </w:r>
      <w:r>
        <w:t xml:space="preserve">   }</w:t>
      </w:r>
    </w:p>
    <w:p>
      <w:r>
        <w:t xml:space="preserve">               </w:t>
      </w:r>
    </w:p>
    <w:p>
      <w:pPr>
        <w:rPr>
          <w:rFonts w:hint="eastAsia"/>
        </w:rPr>
      </w:pPr>
      <w:r>
        <w:rPr>
          <w:rFonts w:hint="eastAsia"/>
        </w:rPr>
        <w:t xml:space="preserve">               if(a==3)// 圆</w:t>
      </w:r>
    </w:p>
    <w:p>
      <w:r>
        <w:tab/>
      </w:r>
      <w:r>
        <w:tab/>
      </w:r>
      <w:r>
        <w:tab/>
      </w:r>
      <w:r>
        <w:t xml:space="preserve">   {</w:t>
      </w:r>
    </w:p>
    <w:p>
      <w:r>
        <w:t xml:space="preserve">                  if(!GetAsyncKeyState(VK_LBUTTON))</w:t>
      </w:r>
    </w:p>
    <w:p>
      <w:r>
        <w:tab/>
      </w:r>
      <w:r>
        <w:tab/>
      </w:r>
      <w:r>
        <w:tab/>
      </w:r>
      <w:r>
        <w:tab/>
      </w:r>
      <w:r>
        <w:t xml:space="preserve">  {</w:t>
      </w:r>
    </w:p>
    <w:p>
      <w:r>
        <w:t xml:space="preserve">                      getimage(&amp;img,0,60,1000,620);</w:t>
      </w:r>
    </w:p>
    <w:p>
      <w:pPr>
        <w:rPr>
          <w:rFonts w:hint="eastAsia"/>
        </w:rPr>
      </w:pPr>
      <w:r>
        <w:rPr>
          <w:rFonts w:hint="eastAsia"/>
        </w:rPr>
        <w:t xml:space="preserve">                      GetCursorPos(&amp;point); // 获取鼠标指针位置（屏幕坐标）</w:t>
      </w:r>
    </w:p>
    <w:p>
      <w:pPr>
        <w:rPr>
          <w:rFonts w:hint="eastAsia"/>
        </w:rPr>
      </w:pPr>
      <w:r>
        <w:rPr>
          <w:rFonts w:hint="eastAsia"/>
        </w:rPr>
        <w:t xml:space="preserve">                      ScreenToClient(hwnd, &amp;point); // 将鼠标指针位置转换为窗口坐标</w:t>
      </w:r>
    </w:p>
    <w:p>
      <w:r>
        <w:t xml:space="preserve">                      far circle(x1, y1,(int)sqrt((point.x-x1)*(point.x-x1)+(point.y-y1)*(point.y-y1)));</w:t>
      </w:r>
    </w:p>
    <w:p>
      <w:r>
        <w:t xml:space="preserve">                      break;</w:t>
      </w:r>
    </w:p>
    <w:p>
      <w:r>
        <w:tab/>
      </w:r>
      <w:r>
        <w:tab/>
      </w:r>
      <w:r>
        <w:tab/>
      </w:r>
      <w:r>
        <w:tab/>
      </w:r>
      <w:r>
        <w:t xml:space="preserve">  }</w:t>
      </w:r>
    </w:p>
    <w:p>
      <w:r>
        <w:tab/>
      </w:r>
      <w:r>
        <w:tab/>
      </w:r>
      <w:r>
        <w:tab/>
      </w:r>
      <w:r>
        <w:t xml:space="preserve">   }</w:t>
      </w:r>
    </w:p>
    <w:p>
      <w:r>
        <w:t xml:space="preserve">               if(a==4)//full</w:t>
      </w:r>
    </w:p>
    <w:p>
      <w:r>
        <w:tab/>
      </w:r>
      <w:r>
        <w:tab/>
      </w:r>
      <w:r>
        <w:tab/>
      </w:r>
      <w:r>
        <w:t xml:space="preserve">   {</w:t>
      </w:r>
    </w:p>
    <w:p>
      <w:r>
        <w:t xml:space="preserve">                  if(!GetAsyncKeyState(VK_LBUTTON))</w:t>
      </w:r>
    </w:p>
    <w:p>
      <w:r>
        <w:tab/>
      </w:r>
      <w:r>
        <w:tab/>
      </w:r>
      <w:r>
        <w:tab/>
      </w:r>
      <w:r>
        <w:tab/>
      </w:r>
      <w:r>
        <w:t xml:space="preserve">  {</w:t>
      </w:r>
    </w:p>
    <w:p>
      <w:r>
        <w:t xml:space="preserve">                      getimage(&amp;img,0,60,1000,620);</w:t>
      </w:r>
    </w:p>
    <w:p>
      <w:pPr>
        <w:rPr>
          <w:rFonts w:hint="eastAsia"/>
        </w:rPr>
      </w:pPr>
      <w:r>
        <w:rPr>
          <w:rFonts w:hint="eastAsia"/>
        </w:rPr>
        <w:t xml:space="preserve">                      GetCursorPos(&amp;point); // 获取鼠标指针位置（屏幕坐标）</w:t>
      </w:r>
    </w:p>
    <w:p>
      <w:pPr>
        <w:rPr>
          <w:rFonts w:hint="eastAsia"/>
        </w:rPr>
      </w:pPr>
      <w:r>
        <w:rPr>
          <w:rFonts w:hint="eastAsia"/>
        </w:rPr>
        <w:t xml:space="preserve">                      ScreenToClient(hwnd, &amp;point); // 将鼠标指针位置转换为窗口坐标</w:t>
      </w:r>
    </w:p>
    <w:p>
      <w:r>
        <w:t xml:space="preserve">                      setfillcolor(color);</w:t>
      </w:r>
    </w:p>
    <w:p>
      <w:pPr>
        <w:rPr>
          <w:rFonts w:hint="eastAsia"/>
        </w:rPr>
      </w:pPr>
      <w:r>
        <w:rPr>
          <w:rFonts w:hint="eastAsia"/>
        </w:rPr>
        <w:t xml:space="preserve">                      setfillstyle(BS_SOLID); //设置填充模式和颜色</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floodfill(point.x,point.y, getpixel(point.x,point.y),1);// 用指定颜色填充一个密闭区域</w:t>
      </w:r>
    </w:p>
    <w:p>
      <w:r>
        <w:t xml:space="preserve">                      break;</w:t>
      </w:r>
    </w:p>
    <w:p>
      <w:r>
        <w:tab/>
      </w:r>
      <w:r>
        <w:tab/>
      </w:r>
      <w:r>
        <w:tab/>
      </w:r>
      <w:r>
        <w:tab/>
      </w:r>
      <w:r>
        <w:t xml:space="preserve">  }</w:t>
      </w:r>
    </w:p>
    <w:p>
      <w:r>
        <w:tab/>
      </w:r>
      <w:r>
        <w:tab/>
      </w:r>
      <w:r>
        <w:tab/>
      </w:r>
      <w:r>
        <w:t xml:space="preserve">   }</w:t>
      </w:r>
    </w:p>
    <w:p>
      <w:pPr>
        <w:rPr>
          <w:rFonts w:hint="eastAsia"/>
        </w:rPr>
      </w:pPr>
      <w:r>
        <w:rPr>
          <w:rFonts w:hint="eastAsia"/>
        </w:rPr>
        <w:t xml:space="preserve">               if(a==5)// 后退</w:t>
      </w:r>
    </w:p>
    <w:p>
      <w:r>
        <w:tab/>
      </w:r>
      <w:r>
        <w:tab/>
      </w:r>
      <w:r>
        <w:tab/>
      </w:r>
      <w:r>
        <w:t xml:space="preserve">   { </w:t>
      </w:r>
    </w:p>
    <w:p>
      <w:r>
        <w:tab/>
      </w:r>
      <w:r>
        <w:tab/>
      </w:r>
      <w:r>
        <w:tab/>
      </w:r>
      <w:r>
        <w:tab/>
      </w:r>
      <w:r>
        <w:t xml:space="preserve">   putimage(0, 60, &amp;img);</w:t>
      </w:r>
    </w:p>
    <w:p>
      <w:r>
        <w:t xml:space="preserve">                   break;</w:t>
      </w:r>
    </w:p>
    <w:p>
      <w:r>
        <w:tab/>
      </w:r>
      <w:r>
        <w:tab/>
      </w:r>
      <w:r>
        <w:tab/>
      </w:r>
      <w:r>
        <w:t xml:space="preserve">   }</w:t>
      </w:r>
    </w:p>
    <w:p>
      <w:pPr>
        <w:rPr>
          <w:rFonts w:hint="eastAsia"/>
        </w:rPr>
      </w:pPr>
      <w:r>
        <w:rPr>
          <w:rFonts w:hint="eastAsia"/>
        </w:rPr>
        <w:t xml:space="preserve">               if(a==6)// 文件恢复</w:t>
      </w:r>
    </w:p>
    <w:p>
      <w:r>
        <w:tab/>
      </w:r>
      <w:r>
        <w:tab/>
      </w:r>
      <w:r>
        <w:tab/>
      </w:r>
      <w:r>
        <w:t xml:space="preserve">   {</w:t>
      </w:r>
    </w:p>
    <w:p>
      <w:r>
        <w:tab/>
      </w:r>
      <w:r>
        <w:tab/>
      </w:r>
      <w:r>
        <w:tab/>
      </w:r>
      <w:r>
        <w:tab/>
      </w:r>
      <w:r>
        <w:t xml:space="preserve">   loadimage(&amp;img, "E:\\pictures.jpg");</w:t>
      </w:r>
    </w:p>
    <w:p>
      <w:r>
        <w:t xml:space="preserve">                   putimage(0,0, &amp;img);</w:t>
      </w:r>
    </w:p>
    <w:p>
      <w:r>
        <w:t xml:space="preserve">                   break;</w:t>
      </w:r>
    </w:p>
    <w:p>
      <w:r>
        <w:tab/>
      </w:r>
      <w:r>
        <w:tab/>
      </w:r>
      <w:r>
        <w:tab/>
      </w:r>
      <w:r>
        <w:t xml:space="preserve">   }</w:t>
      </w:r>
    </w:p>
    <w:p>
      <w:r>
        <w:tab/>
      </w:r>
      <w:r>
        <w:tab/>
      </w:r>
      <w:r>
        <w:tab/>
      </w:r>
      <w:r>
        <w:t>}</w:t>
      </w:r>
    </w:p>
    <w:p>
      <w:r>
        <w:t xml:space="preserve">         }</w:t>
      </w:r>
    </w:p>
    <w:p>
      <w:r>
        <w:t xml:space="preserve">     }</w:t>
      </w:r>
    </w:p>
    <w:p>
      <w:r>
        <w:t xml:space="preserve"> }</w:t>
      </w:r>
    </w:p>
    <w:p>
      <w:r>
        <w:t>void show()</w:t>
      </w:r>
    </w:p>
    <w:p>
      <w:r>
        <w:t>{</w:t>
      </w:r>
    </w:p>
    <w:p>
      <w:r>
        <w:t xml:space="preserve">   far floodfill(1,1,BLUE);</w:t>
      </w:r>
    </w:p>
    <w:p>
      <w:pPr>
        <w:rPr>
          <w:rFonts w:hint="eastAsia"/>
        </w:rPr>
      </w:pPr>
      <w:r>
        <w:rPr>
          <w:rFonts w:hint="eastAsia"/>
        </w:rPr>
        <w:t xml:space="preserve">   setbkmode(TRANSPARENT);//背景模式。透明</w:t>
      </w:r>
    </w:p>
    <w:p/>
    <w:p>
      <w:r>
        <w:t xml:space="preserve">   setcolor(BLACK);</w:t>
      </w:r>
    </w:p>
    <w:p>
      <w:r>
        <w:t xml:space="preserve">   setfillcolor(BLACK);</w:t>
      </w:r>
    </w:p>
    <w:p>
      <w:r>
        <w:t xml:space="preserve">   setlinestyle(0,2);</w:t>
      </w:r>
    </w:p>
    <w:p>
      <w:pPr>
        <w:rPr>
          <w:rFonts w:hint="eastAsia"/>
        </w:rPr>
      </w:pPr>
      <w:r>
        <w:rPr>
          <w:rFonts w:hint="eastAsia"/>
        </w:rPr>
        <w:t xml:space="preserve">   line(0,60,1000,60);//边线</w:t>
      </w:r>
    </w:p>
    <w:p>
      <w:r>
        <w:t xml:space="preserve">   line(60,0,60,60);</w:t>
      </w:r>
    </w:p>
    <w:p>
      <w:r>
        <w:t xml:space="preserve">   line(120,0,120,60);</w:t>
      </w:r>
    </w:p>
    <w:p>
      <w:r>
        <w:t xml:space="preserve">   line(180,0,180,60);</w:t>
      </w:r>
    </w:p>
    <w:p>
      <w:r>
        <w:t xml:space="preserve">   line(240,0,240,60);</w:t>
      </w:r>
    </w:p>
    <w:p>
      <w:r>
        <w:t xml:space="preserve">   line(300,0,300,60);</w:t>
      </w:r>
    </w:p>
    <w:p>
      <w:r>
        <w:t xml:space="preserve">   line(360,0,360,60);</w:t>
      </w:r>
    </w:p>
    <w:p>
      <w:r>
        <w:t xml:space="preserve">   line(420,0,420,60);</w:t>
      </w:r>
    </w:p>
    <w:p>
      <w:r>
        <w:t xml:space="preserve">   line(480,0,480,60);</w:t>
      </w:r>
    </w:p>
    <w:p>
      <w:r>
        <w:t xml:space="preserve">   line(540,0,540,60);</w:t>
      </w:r>
    </w:p>
    <w:p>
      <w:pPr>
        <w:rPr>
          <w:rFonts w:hint="eastAsia"/>
        </w:rPr>
      </w:pPr>
      <w:r>
        <w:rPr>
          <w:rFonts w:hint="eastAsia"/>
        </w:rPr>
        <w:t xml:space="preserve">   setlinestyle(0,3);//按钮</w:t>
      </w:r>
    </w:p>
    <w:p>
      <w:r>
        <w:t xml:space="preserve">   fillcircle(30,30,4);</w:t>
      </w:r>
    </w:p>
    <w:p>
      <w:pPr>
        <w:rPr>
          <w:rFonts w:hint="eastAsia"/>
        </w:rPr>
      </w:pPr>
      <w:r>
        <w:rPr>
          <w:rFonts w:hint="eastAsia"/>
        </w:rPr>
        <w:t xml:space="preserve">   line(75,30,105,30);//直线</w:t>
      </w:r>
    </w:p>
    <w:p>
      <w:pPr>
        <w:rPr>
          <w:rFonts w:hint="eastAsia"/>
        </w:rPr>
      </w:pPr>
      <w:r>
        <w:rPr>
          <w:rFonts w:hint="eastAsia"/>
        </w:rPr>
        <w:t xml:space="preserve">   rectangle(130,15,170,45);//矩形</w:t>
      </w:r>
    </w:p>
    <w:p>
      <w:pPr>
        <w:rPr>
          <w:rFonts w:hint="eastAsia"/>
        </w:rPr>
      </w:pPr>
      <w:r>
        <w:rPr>
          <w:rFonts w:hint="eastAsia"/>
        </w:rPr>
        <w:t xml:space="preserve">   circle(210,30,18);//圆</w:t>
      </w:r>
    </w:p>
    <w:p>
      <w:r>
        <w:t xml:space="preserve">   setcolor(BLACK);</w:t>
      </w:r>
    </w:p>
    <w:p>
      <w:r>
        <w:t xml:space="preserve">   setfillcolor(BLACK);</w:t>
      </w:r>
    </w:p>
    <w:p>
      <w:r>
        <w:t xml:space="preserve">   setfillstyle(BS_SOLID);</w:t>
      </w:r>
    </w:p>
    <w:p>
      <w:pPr>
        <w:rPr>
          <w:rFonts w:hint="eastAsia"/>
        </w:rPr>
      </w:pPr>
      <w:r>
        <w:rPr>
          <w:rFonts w:hint="eastAsia"/>
        </w:rPr>
        <w:t xml:space="preserve">   bar(560,5,580,25);//使用对角线坐标画矩形</w:t>
      </w:r>
    </w:p>
    <w:p>
      <w:r>
        <w:t xml:space="preserve">   setcolor(RED);</w:t>
      </w:r>
    </w:p>
    <w:p>
      <w:r>
        <w:t xml:space="preserve">   setfillcolor(RED);</w:t>
      </w:r>
    </w:p>
    <w:p>
      <w:r>
        <w:t xml:space="preserve">   setfillstyle(BS_SOLID);</w:t>
      </w:r>
    </w:p>
    <w:p>
      <w:pPr>
        <w:rPr>
          <w:rFonts w:hint="eastAsia"/>
        </w:rPr>
      </w:pPr>
      <w:r>
        <w:rPr>
          <w:rFonts w:hint="eastAsia"/>
        </w:rPr>
        <w:t xml:space="preserve">   bar(560,35,580,55);//使用对角线坐标画矩形</w:t>
      </w:r>
    </w:p>
    <w:p>
      <w:r>
        <w:t xml:space="preserve">   setcolor(GREEN);</w:t>
      </w:r>
    </w:p>
    <w:p>
      <w:r>
        <w:t xml:space="preserve">   setfillcolor(GREEN);</w:t>
      </w:r>
    </w:p>
    <w:p>
      <w:r>
        <w:t xml:space="preserve">   setfillstyle(BS_SOLID);</w:t>
      </w:r>
    </w:p>
    <w:p>
      <w:pPr>
        <w:rPr>
          <w:rFonts w:hint="eastAsia"/>
        </w:rPr>
      </w:pPr>
      <w:r>
        <w:rPr>
          <w:rFonts w:hint="eastAsia"/>
        </w:rPr>
        <w:t xml:space="preserve">   bar(590,5,610,25);//使用对角线坐标画矩形</w:t>
      </w:r>
    </w:p>
    <w:p>
      <w:r>
        <w:t xml:space="preserve">   setcolor(BLUE);</w:t>
      </w:r>
    </w:p>
    <w:p>
      <w:r>
        <w:t xml:space="preserve">   setfillcolor(BLUE);</w:t>
      </w:r>
    </w:p>
    <w:p>
      <w:r>
        <w:t xml:space="preserve">   setfillstyle(BS_SOLID);</w:t>
      </w:r>
    </w:p>
    <w:p>
      <w:pPr>
        <w:rPr>
          <w:rFonts w:hint="eastAsia"/>
        </w:rPr>
      </w:pPr>
      <w:r>
        <w:rPr>
          <w:rFonts w:hint="eastAsia"/>
        </w:rPr>
        <w:t xml:space="preserve">   bar(590,35,610,55);//使用对角线坐标画矩形</w:t>
      </w:r>
    </w:p>
    <w:p>
      <w:r>
        <w:t xml:space="preserve">   setcolor(YELLOW);</w:t>
      </w:r>
    </w:p>
    <w:p>
      <w:r>
        <w:t xml:space="preserve">   setfillcolor(YELLOW);</w:t>
      </w:r>
    </w:p>
    <w:p>
      <w:r>
        <w:t xml:space="preserve">   setfillstyle(BS_SOLID);</w:t>
      </w:r>
    </w:p>
    <w:p>
      <w:pPr>
        <w:rPr>
          <w:rFonts w:hint="eastAsia"/>
        </w:rPr>
      </w:pPr>
      <w:r>
        <w:rPr>
          <w:rFonts w:hint="eastAsia"/>
        </w:rPr>
        <w:t xml:space="preserve">   bar(620,5,640,25);//使用对角线坐标画矩形</w:t>
      </w:r>
    </w:p>
    <w:p>
      <w:r>
        <w:t xml:space="preserve">   setcolor(BROWN);</w:t>
      </w:r>
    </w:p>
    <w:p>
      <w:r>
        <w:t xml:space="preserve">   setfillcolor(BROWN);</w:t>
      </w:r>
    </w:p>
    <w:p>
      <w:r>
        <w:t xml:space="preserve">   setfillstyle(BS_SOLID);</w:t>
      </w:r>
    </w:p>
    <w:p>
      <w:pPr>
        <w:rPr>
          <w:rFonts w:hint="eastAsia"/>
        </w:rPr>
      </w:pPr>
      <w:r>
        <w:rPr>
          <w:rFonts w:hint="eastAsia"/>
        </w:rPr>
        <w:t xml:space="preserve">   bar(620,35,640,55);//使用对角线坐标画矩形</w:t>
      </w:r>
    </w:p>
    <w:p>
      <w:r>
        <w:t xml:space="preserve">   setcolor(CYAN);</w:t>
      </w:r>
    </w:p>
    <w:p>
      <w:r>
        <w:t xml:space="preserve">   setfillcolor(CYAN);</w:t>
      </w:r>
    </w:p>
    <w:p>
      <w:r>
        <w:t xml:space="preserve">   setfillstyle(BS_SOLID);</w:t>
      </w:r>
    </w:p>
    <w:p>
      <w:pPr>
        <w:rPr>
          <w:rFonts w:hint="eastAsia"/>
        </w:rPr>
      </w:pPr>
      <w:r>
        <w:rPr>
          <w:rFonts w:hint="eastAsia"/>
        </w:rPr>
        <w:t xml:space="preserve">   bar(650,5,670,25);//使用对角线坐标画矩形</w:t>
      </w:r>
    </w:p>
    <w:p>
      <w:r>
        <w:t xml:space="preserve">   setcolor(MAGENTA);</w:t>
      </w:r>
    </w:p>
    <w:p>
      <w:r>
        <w:t xml:space="preserve">   setfillcolor(MAGENTA);</w:t>
      </w:r>
    </w:p>
    <w:p>
      <w:r>
        <w:t xml:space="preserve">   setfillstyle(BS_SOLID);</w:t>
      </w:r>
    </w:p>
    <w:p>
      <w:pPr>
        <w:rPr>
          <w:rFonts w:hint="eastAsia"/>
        </w:rPr>
      </w:pPr>
      <w:r>
        <w:rPr>
          <w:rFonts w:hint="eastAsia"/>
        </w:rPr>
        <w:t xml:space="preserve">   bar(650,35,670,55);//调色板输出完成</w:t>
      </w:r>
    </w:p>
    <w:p>
      <w:r>
        <w:t xml:space="preserve">   setcolor(BLACK);</w:t>
      </w:r>
    </w:p>
    <w:p>
      <w:r>
        <w:t xml:space="preserve">   setfillcolor(WHITE);</w:t>
      </w:r>
    </w:p>
    <w:p>
      <w:r>
        <w:t xml:space="preserve"> </w:t>
      </w:r>
    </w:p>
    <w:p>
      <w:r>
        <w:t>}</w:t>
      </w:r>
    </w:p>
    <w:p>
      <w:pPr>
        <w:numPr>
          <w:numId w:val="0"/>
        </w:numPr>
        <w:spacing w:line="360" w:lineRule="auto"/>
        <w:rPr>
          <w:rFonts w:hint="eastAsia" w:ascii="宋体" w:hAnsi="宋体" w:cs="宋体"/>
          <w:sz w:val="24"/>
          <w:szCs w:val="24"/>
          <w:lang w:val="en-US" w:eastAsia="zh-CN"/>
        </w:rPr>
      </w:pPr>
    </w:p>
    <w:p>
      <w:pPr>
        <w:numPr>
          <w:numId w:val="0"/>
        </w:numPr>
        <w:spacing w:line="360" w:lineRule="auto"/>
        <w:rPr>
          <w:rFonts w:hint="eastAsia" w:ascii="宋体" w:hAnsi="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MS PGothic">
    <w:panose1 w:val="020B0600070205080204"/>
    <w:charset w:val="80"/>
    <w:family w:val="swiss"/>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新宋体">
    <w:panose1 w:val="02010609030101010101"/>
    <w:charset w:val="86"/>
    <w:family w:val="auto"/>
    <w:pitch w:val="default"/>
    <w:sig w:usb0="00000283" w:usb1="288F0000" w:usb2="00000006" w:usb3="00000000" w:csb0="00040001" w:csb1="00000000"/>
  </w:font>
  <w:font w:name="Informal Roman">
    <w:panose1 w:val="030604020304060B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826898"/>
    <w:multiLevelType w:val="singleLevel"/>
    <w:tmpl w:val="96826898"/>
    <w:lvl w:ilvl="0" w:tentative="0">
      <w:start w:val="1"/>
      <w:numFmt w:val="decimal"/>
      <w:lvlText w:val="%1."/>
      <w:lvlJc w:val="left"/>
      <w:pPr>
        <w:tabs>
          <w:tab w:val="left" w:pos="312"/>
        </w:tabs>
      </w:pPr>
    </w:lvl>
  </w:abstractNum>
  <w:abstractNum w:abstractNumId="1">
    <w:nsid w:val="B43C30C1"/>
    <w:multiLevelType w:val="singleLevel"/>
    <w:tmpl w:val="B43C30C1"/>
    <w:lvl w:ilvl="0" w:tentative="0">
      <w:start w:val="1"/>
      <w:numFmt w:val="chineseCounting"/>
      <w:suff w:val="nothing"/>
      <w:lvlText w:val="%1、"/>
      <w:lvlJc w:val="left"/>
      <w:rPr>
        <w:rFonts w:hint="eastAsia"/>
      </w:rPr>
    </w:lvl>
  </w:abstractNum>
  <w:abstractNum w:abstractNumId="2">
    <w:nsid w:val="00000008"/>
    <w:multiLevelType w:val="multilevel"/>
    <w:tmpl w:val="00000008"/>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00000009"/>
    <w:multiLevelType w:val="singleLevel"/>
    <w:tmpl w:val="00000009"/>
    <w:lvl w:ilvl="0" w:tentative="0">
      <w:start w:val="4"/>
      <w:numFmt w:val="chineseCounting"/>
      <w:suff w:val="nothing"/>
      <w:lvlText w:val="%1、"/>
      <w:lvlJc w:val="left"/>
    </w:lvl>
  </w:abstractNum>
  <w:abstractNum w:abstractNumId="4">
    <w:nsid w:val="0000000A"/>
    <w:multiLevelType w:val="singleLevel"/>
    <w:tmpl w:val="0000000A"/>
    <w:lvl w:ilvl="0" w:tentative="0">
      <w:start w:val="1"/>
      <w:numFmt w:val="japaneseCounting"/>
      <w:lvlText w:val="%1、"/>
      <w:lvlJc w:val="left"/>
      <w:pPr>
        <w:tabs>
          <w:tab w:val="left" w:pos="960"/>
        </w:tabs>
        <w:ind w:left="960" w:hanging="480"/>
      </w:pPr>
      <w:rPr>
        <w:rFonts w:hint="eastAsia"/>
      </w:rPr>
    </w:lvl>
  </w:abstractNum>
  <w:abstractNum w:abstractNumId="5">
    <w:nsid w:val="5F37D8D5"/>
    <w:multiLevelType w:val="singleLevel"/>
    <w:tmpl w:val="5F37D8D5"/>
    <w:lvl w:ilvl="0" w:tentative="0">
      <w:start w:val="4"/>
      <w:numFmt w:val="chineseCounting"/>
      <w:suff w:val="nothing"/>
      <w:lvlText w:val="%1．"/>
      <w:lvlJc w:val="left"/>
      <w:rPr>
        <w:rFonts w:hint="eastAsia"/>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3379FB"/>
    <w:rsid w:val="00807696"/>
    <w:rsid w:val="00B44E5B"/>
    <w:rsid w:val="02DF79DA"/>
    <w:rsid w:val="1F95635A"/>
    <w:rsid w:val="4FE76D1E"/>
    <w:rsid w:val="659F5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0"/>
      <w:sz w:val="20"/>
      <w:szCs w:val="20"/>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Date"/>
    <w:basedOn w:val="1"/>
    <w:next w:val="1"/>
    <w:link w:val="12"/>
    <w:uiPriority w:val="0"/>
    <w:pPr>
      <w:widowControl w:val="0"/>
      <w:ind w:left="100" w:leftChars="2500"/>
      <w:jc w:val="both"/>
    </w:pPr>
    <w:rPr>
      <w:rFonts w:ascii="宋体" w:hAnsi="宋体"/>
      <w:b/>
      <w:bCs/>
      <w:kern w:val="2"/>
      <w:sz w:val="21"/>
      <w:szCs w:val="24"/>
    </w:rPr>
  </w:style>
  <w:style w:type="paragraph" w:styleId="6">
    <w:name w:val="Body Text 2"/>
    <w:basedOn w:val="1"/>
    <w:link w:val="11"/>
    <w:qFormat/>
    <w:uiPriority w:val="0"/>
    <w:pPr>
      <w:widowControl w:val="0"/>
    </w:pPr>
    <w:rPr>
      <w:rFonts w:ascii="Times New Roman" w:hAnsi="Times New Roman"/>
      <w:kern w:val="2"/>
      <w:sz w:val="24"/>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customStyle="1" w:styleId="11">
    <w:name w:val="正文文本 2 Char"/>
    <w:basedOn w:val="8"/>
    <w:link w:val="6"/>
    <w:uiPriority w:val="0"/>
    <w:rPr>
      <w:rFonts w:ascii="Times New Roman" w:hAnsi="Times New Roman" w:eastAsia="宋体" w:cs="Times New Roman"/>
      <w:sz w:val="24"/>
      <w:szCs w:val="20"/>
    </w:rPr>
  </w:style>
  <w:style w:type="character" w:customStyle="1" w:styleId="12">
    <w:name w:val="日期 Char"/>
    <w:basedOn w:val="8"/>
    <w:link w:val="5"/>
    <w:uiPriority w:val="0"/>
    <w:rPr>
      <w:rFonts w:ascii="宋体" w:hAnsi="宋体"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166</Words>
  <Characters>949</Characters>
  <Lines>7</Lines>
  <Paragraphs>2</Paragraphs>
  <TotalTime>3</TotalTime>
  <ScaleCrop>false</ScaleCrop>
  <LinksUpToDate>false</LinksUpToDate>
  <CharactersWithSpaces>1113</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2019-01-10T06:43:00Z</dcterms:created>
  <dc:creator>Lenovo</dc:creator>
  <cp:lastModifiedBy>staff</cp:lastModifiedBy>
  <dcterms:modified xsi:type="dcterms:W3CDTF">2019-01-12T06:57:09Z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